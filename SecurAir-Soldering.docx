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CA28" w14:textId="3BDE72EF" w:rsidR="00AB5C0D" w:rsidRDefault="00F850FB" w:rsidP="00055CD7">
      <w:pPr>
        <w:pStyle w:val="Heading1"/>
      </w:pPr>
      <w:r>
        <w:t>Assembly of the SecurAir</w:t>
      </w:r>
    </w:p>
    <w:p w14:paraId="603C6C16" w14:textId="5D8C32AF" w:rsidR="00055CD7" w:rsidRDefault="00055CD7" w:rsidP="00055CD7">
      <w:pPr>
        <w:pStyle w:val="Heading2"/>
      </w:pPr>
      <w:r>
        <w:t>Introduction</w:t>
      </w:r>
    </w:p>
    <w:p w14:paraId="043F40C9" w14:textId="7AD4456F" w:rsidR="00055CD7" w:rsidRDefault="00055CD7" w:rsidP="00055CD7">
      <w:r>
        <w:t xml:space="preserve">There are two options for soldering: </w:t>
      </w:r>
      <w:r w:rsidRPr="00497565">
        <w:rPr>
          <w:b/>
          <w:bCs/>
        </w:rPr>
        <w:t>With or without headers</w:t>
      </w:r>
      <w:r>
        <w:t xml:space="preserve">. This manual will describe the version with headers. The advantage is that you can quickly swap components by just detaching the components. However, this results in a </w:t>
      </w:r>
      <w:r w:rsidRPr="00497565">
        <w:rPr>
          <w:b/>
          <w:bCs/>
        </w:rPr>
        <w:t>bulkier product</w:t>
      </w:r>
      <w:r>
        <w:t xml:space="preserve">. You could leave out the female headers and solder the pins from the </w:t>
      </w:r>
      <w:r w:rsidR="00497565">
        <w:t>male</w:t>
      </w:r>
      <w:r>
        <w:t xml:space="preserve"> headers directly to the printed </w:t>
      </w:r>
      <w:proofErr w:type="spellStart"/>
      <w:r>
        <w:t>circuite</w:t>
      </w:r>
      <w:proofErr w:type="spellEnd"/>
      <w:r>
        <w:t xml:space="preserve"> board (PCB).</w:t>
      </w:r>
    </w:p>
    <w:p w14:paraId="538EA94D" w14:textId="0CBECE59" w:rsidR="00F850FB" w:rsidRDefault="00F850FB" w:rsidP="00055CD7">
      <w:r>
        <w:t>For more information and</w:t>
      </w:r>
      <w:r w:rsidR="00876726">
        <w:t xml:space="preserve"> to download</w:t>
      </w:r>
      <w:r>
        <w:t xml:space="preserve"> the software you need to flash into the display, please visit: </w:t>
      </w:r>
      <w:hyperlink r:id="rId11" w:history="1">
        <w:r w:rsidRPr="00937070">
          <w:rPr>
            <w:rStyle w:val="Hyperlink"/>
          </w:rPr>
          <w:t>https://github.com/SecurAir/SecurAir</w:t>
        </w:r>
      </w:hyperlink>
    </w:p>
    <w:p w14:paraId="07FE1319" w14:textId="625CA2EF" w:rsidR="00055CD7" w:rsidRDefault="00055CD7" w:rsidP="00055CD7"/>
    <w:p w14:paraId="16E39B85" w14:textId="7DA7A0B9" w:rsidR="00055CD7" w:rsidRDefault="00055CD7" w:rsidP="00055CD7">
      <w:pPr>
        <w:pStyle w:val="Heading2"/>
      </w:pPr>
      <w:r>
        <w:t>Tools required</w:t>
      </w:r>
    </w:p>
    <w:p w14:paraId="22CDCF4C" w14:textId="723B18E4" w:rsidR="00055CD7" w:rsidRDefault="00055CD7" w:rsidP="00055CD7">
      <w:r>
        <w:t>Make sure you have soldering equipment (including flux) and a small cutter (to cut the remaining legs at the bottom side of the PCB)</w:t>
      </w:r>
      <w:r w:rsidR="00497565">
        <w:t>. Any flux will do, although lead-free is recommended.</w:t>
      </w:r>
    </w:p>
    <w:p w14:paraId="34B2419B" w14:textId="1EE64E92" w:rsidR="00055CD7" w:rsidRPr="00055CD7" w:rsidRDefault="00055CD7" w:rsidP="00055CD7"/>
    <w:p w14:paraId="664CAE7C" w14:textId="2E8D38E8" w:rsidR="00055CD7" w:rsidRDefault="00F970E1" w:rsidP="00055CD7">
      <w:pPr>
        <w:pStyle w:val="Heading2"/>
      </w:pPr>
      <w:r>
        <w:drawing>
          <wp:anchor distT="0" distB="0" distL="114300" distR="114300" simplePos="0" relativeHeight="251658240" behindDoc="1" locked="0" layoutInCell="1" allowOverlap="1" wp14:anchorId="73DEB987" wp14:editId="58666E2D">
            <wp:simplePos x="0" y="0"/>
            <wp:positionH relativeFrom="column">
              <wp:posOffset>4209415</wp:posOffset>
            </wp:positionH>
            <wp:positionV relativeFrom="paragraph">
              <wp:posOffset>177165</wp:posOffset>
            </wp:positionV>
            <wp:extent cx="1574800" cy="2159000"/>
            <wp:effectExtent l="171450" t="171450" r="368300" b="35560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0" t="11653" r="13571" b="5802"/>
                    <a:stretch/>
                  </pic:blipFill>
                  <pic:spPr bwMode="auto">
                    <a:xfrm>
                      <a:off x="0" y="0"/>
                      <a:ext cx="1574800" cy="215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CD7">
        <w:t>Components</w:t>
      </w:r>
    </w:p>
    <w:p w14:paraId="4A1E453C" w14:textId="50642FDE" w:rsidR="00055CD7" w:rsidRDefault="00055CD7" w:rsidP="00055CD7">
      <w:r>
        <w:t>Please make sure you have all components:</w:t>
      </w:r>
    </w:p>
    <w:p w14:paraId="49AC45B3" w14:textId="67117023" w:rsidR="00055CD7" w:rsidRDefault="00055CD7" w:rsidP="00055CD7">
      <w:pPr>
        <w:pStyle w:val="ListParagraph"/>
        <w:numPr>
          <w:ilvl w:val="0"/>
          <w:numId w:val="116"/>
        </w:numPr>
      </w:pPr>
      <w:r>
        <w:t>1 PCB in Secura logo shape</w:t>
      </w:r>
    </w:p>
    <w:p w14:paraId="605937F0" w14:textId="5AEBD236" w:rsidR="00055CD7" w:rsidRDefault="00055CD7" w:rsidP="00055CD7">
      <w:pPr>
        <w:pStyle w:val="ListParagraph"/>
        <w:numPr>
          <w:ilvl w:val="0"/>
          <w:numId w:val="116"/>
        </w:numPr>
      </w:pPr>
      <w:r>
        <w:t>1 TTGO (ESP32 board with display)</w:t>
      </w:r>
    </w:p>
    <w:p w14:paraId="3BB63730" w14:textId="25700CA3" w:rsidR="00055CD7" w:rsidRDefault="00055CD7" w:rsidP="00055CD7">
      <w:pPr>
        <w:pStyle w:val="ListParagraph"/>
        <w:numPr>
          <w:ilvl w:val="1"/>
          <w:numId w:val="116"/>
        </w:numPr>
      </w:pPr>
      <w:r>
        <w:t>Including 2x 12 pins male headers</w:t>
      </w:r>
    </w:p>
    <w:p w14:paraId="38B85598" w14:textId="334789A4" w:rsidR="00055CD7" w:rsidRDefault="00055CD7" w:rsidP="00055CD7">
      <w:pPr>
        <w:pStyle w:val="ListParagraph"/>
        <w:numPr>
          <w:ilvl w:val="1"/>
          <w:numId w:val="116"/>
        </w:numPr>
      </w:pPr>
      <w:r>
        <w:t>Including 2x 12 pins female headers (optional)</w:t>
      </w:r>
    </w:p>
    <w:p w14:paraId="06A3D7C5" w14:textId="4306C56E" w:rsidR="00055CD7" w:rsidRDefault="00055CD7" w:rsidP="00055CD7">
      <w:pPr>
        <w:pStyle w:val="ListParagraph"/>
        <w:numPr>
          <w:ilvl w:val="0"/>
          <w:numId w:val="116"/>
        </w:numPr>
      </w:pPr>
      <w:r>
        <w:t>1 CO2 sensor (silver package, don’t damage the black filter!)</w:t>
      </w:r>
    </w:p>
    <w:p w14:paraId="38ED748D" w14:textId="13902B6A" w:rsidR="00055CD7" w:rsidRDefault="00055CD7" w:rsidP="00055CD7">
      <w:pPr>
        <w:pStyle w:val="ListParagraph"/>
        <w:numPr>
          <w:ilvl w:val="1"/>
          <w:numId w:val="116"/>
        </w:numPr>
      </w:pPr>
      <w:r>
        <w:t>Including 1x 5 pins male header</w:t>
      </w:r>
    </w:p>
    <w:p w14:paraId="5169C3DE" w14:textId="5A103670" w:rsidR="00055CD7" w:rsidRDefault="00055CD7" w:rsidP="00055CD7">
      <w:pPr>
        <w:pStyle w:val="ListParagraph"/>
        <w:numPr>
          <w:ilvl w:val="1"/>
          <w:numId w:val="116"/>
        </w:numPr>
      </w:pPr>
      <w:r>
        <w:t xml:space="preserve">Including 1x 5 pins </w:t>
      </w:r>
      <w:r>
        <w:t>fe</w:t>
      </w:r>
      <w:r>
        <w:t>male header</w:t>
      </w:r>
      <w:r>
        <w:t xml:space="preserve"> (optional)</w:t>
      </w:r>
    </w:p>
    <w:p w14:paraId="16FB41CF" w14:textId="587EFFF5" w:rsidR="00055CD7" w:rsidRDefault="00055CD7" w:rsidP="00055CD7">
      <w:pPr>
        <w:pStyle w:val="ListParagraph"/>
        <w:numPr>
          <w:ilvl w:val="1"/>
          <w:numId w:val="116"/>
        </w:numPr>
      </w:pPr>
      <w:r>
        <w:t>Including 1x 4 pins male header</w:t>
      </w:r>
    </w:p>
    <w:p w14:paraId="6843801B" w14:textId="5677DD21" w:rsidR="00055CD7" w:rsidRDefault="00055CD7" w:rsidP="00055CD7">
      <w:pPr>
        <w:pStyle w:val="ListParagraph"/>
        <w:numPr>
          <w:ilvl w:val="1"/>
          <w:numId w:val="116"/>
        </w:numPr>
      </w:pPr>
      <w:r>
        <w:t xml:space="preserve">Including 1x 4 pins </w:t>
      </w:r>
      <w:r>
        <w:t>fe</w:t>
      </w:r>
      <w:r>
        <w:t>male header</w:t>
      </w:r>
      <w:r>
        <w:t xml:space="preserve"> (optional)</w:t>
      </w:r>
    </w:p>
    <w:p w14:paraId="3409960E" w14:textId="301358EA" w:rsidR="00055CD7" w:rsidRDefault="00055CD7" w:rsidP="00055CD7">
      <w:pPr>
        <w:pStyle w:val="ListParagraph"/>
        <w:numPr>
          <w:ilvl w:val="0"/>
          <w:numId w:val="116"/>
        </w:numPr>
      </w:pPr>
      <w:r>
        <w:t>1 Temperature/humidity sensor (white package with four pins)</w:t>
      </w:r>
    </w:p>
    <w:p w14:paraId="6834E119" w14:textId="279976CB" w:rsidR="00055CD7" w:rsidRDefault="00055CD7" w:rsidP="00055CD7">
      <w:pPr>
        <w:pStyle w:val="ListParagraph"/>
        <w:numPr>
          <w:ilvl w:val="1"/>
          <w:numId w:val="116"/>
        </w:numPr>
      </w:pPr>
      <w:r>
        <w:t xml:space="preserve">Including 1x 4 pins </w:t>
      </w:r>
      <w:r>
        <w:t>fe</w:t>
      </w:r>
      <w:r>
        <w:t>male header</w:t>
      </w:r>
      <w:r>
        <w:t xml:space="preserve"> (optional)</w:t>
      </w:r>
    </w:p>
    <w:p w14:paraId="6AC89339" w14:textId="0158F911" w:rsidR="00055CD7" w:rsidRDefault="00055CD7" w:rsidP="00055CD7">
      <w:pPr>
        <w:pStyle w:val="ListParagraph"/>
        <w:numPr>
          <w:ilvl w:val="0"/>
          <w:numId w:val="116"/>
        </w:numPr>
      </w:pPr>
      <w:r>
        <w:t>1 Resistor</w:t>
      </w:r>
    </w:p>
    <w:p w14:paraId="66B0C349" w14:textId="1F1D64C8" w:rsidR="00055CD7" w:rsidRDefault="00055CD7" w:rsidP="00055CD7">
      <w:pPr>
        <w:pStyle w:val="ListParagraph"/>
        <w:numPr>
          <w:ilvl w:val="0"/>
          <w:numId w:val="116"/>
        </w:numPr>
      </w:pPr>
      <w:r>
        <w:t>1 USB-C cable (USB charger not included, any charger will do)</w:t>
      </w:r>
    </w:p>
    <w:p w14:paraId="0DB43C5D" w14:textId="5F8C6712" w:rsidR="00055CD7" w:rsidRDefault="00055CD7" w:rsidP="00055CD7"/>
    <w:p w14:paraId="285B070A" w14:textId="530450B9" w:rsidR="00055CD7" w:rsidRDefault="00055CD7" w:rsidP="00055CD7">
      <w:pPr>
        <w:pStyle w:val="Heading2"/>
      </w:pPr>
      <w:r>
        <w:t>Soldering</w:t>
      </w:r>
    </w:p>
    <w:p w14:paraId="28915993" w14:textId="11D667B4" w:rsidR="00055CD7" w:rsidRDefault="00055CD7" w:rsidP="00F970E1">
      <w:pPr>
        <w:pStyle w:val="ListParagraph"/>
        <w:numPr>
          <w:ilvl w:val="0"/>
          <w:numId w:val="117"/>
        </w:numPr>
      </w:pPr>
      <w:r>
        <w:t>Fold the legs of the resistor and solder the resistor to the PCB.</w:t>
      </w:r>
      <w:r w:rsidR="00F970E1">
        <w:t xml:space="preserve"> Cut the remaining legs at the back side of the PCB</w:t>
      </w:r>
    </w:p>
    <w:p w14:paraId="39FAAFCA" w14:textId="60C988C7" w:rsidR="00F970E1" w:rsidRDefault="00F970E1" w:rsidP="00F970E1">
      <w:pPr>
        <w:pStyle w:val="ListParagraph"/>
        <w:numPr>
          <w:ilvl w:val="0"/>
          <w:numId w:val="117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91E278" wp14:editId="585950C8">
            <wp:simplePos x="0" y="0"/>
            <wp:positionH relativeFrom="column">
              <wp:posOffset>4031615</wp:posOffset>
            </wp:positionH>
            <wp:positionV relativeFrom="paragraph">
              <wp:posOffset>178435</wp:posOffset>
            </wp:positionV>
            <wp:extent cx="1714500" cy="1682750"/>
            <wp:effectExtent l="152400" t="171450" r="342900" b="355600"/>
            <wp:wrapNone/>
            <wp:docPr id="132" name="Picture 132" descr="A picture containing text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A picture containing text, flo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50" r="13295" b="8741"/>
                    <a:stretch/>
                  </pic:blipFill>
                  <pic:spPr bwMode="auto">
                    <a:xfrm>
                      <a:off x="0" y="0"/>
                      <a:ext cx="1714500" cy="168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Solder the female headers to the PCB.</w:t>
      </w:r>
    </w:p>
    <w:p w14:paraId="487FC9AB" w14:textId="5CF5E290" w:rsidR="00F970E1" w:rsidRDefault="00F970E1" w:rsidP="00F970E1">
      <w:pPr>
        <w:pStyle w:val="ListParagraph"/>
        <w:numPr>
          <w:ilvl w:val="1"/>
          <w:numId w:val="117"/>
        </w:numPr>
      </w:pPr>
      <w:r>
        <w:t>2x 12 pins femal</w:t>
      </w:r>
      <w:r w:rsidR="00497565">
        <w:t>e</w:t>
      </w:r>
      <w:r>
        <w:t xml:space="preserve"> headers for the TTGO Display</w:t>
      </w:r>
    </w:p>
    <w:p w14:paraId="6313E9A6" w14:textId="4098789D" w:rsidR="00F970E1" w:rsidRDefault="00F970E1" w:rsidP="00F970E1">
      <w:pPr>
        <w:pStyle w:val="ListParagraph"/>
        <w:numPr>
          <w:ilvl w:val="1"/>
          <w:numId w:val="117"/>
        </w:numPr>
      </w:pPr>
      <w:r>
        <w:t>1x 5 pins and 1x 4 pins for the CO2 sensor</w:t>
      </w:r>
    </w:p>
    <w:p w14:paraId="4688FE8C" w14:textId="22C18F1F" w:rsidR="00F970E1" w:rsidRDefault="00F970E1" w:rsidP="00F970E1">
      <w:pPr>
        <w:pStyle w:val="ListParagraph"/>
        <w:numPr>
          <w:ilvl w:val="1"/>
          <w:numId w:val="117"/>
        </w:numPr>
      </w:pPr>
      <w:r>
        <w:t>1x 4 pins for the CO2 sensor</w:t>
      </w:r>
    </w:p>
    <w:p w14:paraId="769C650F" w14:textId="7FDDF0D4" w:rsidR="00F970E1" w:rsidRDefault="00F970E1" w:rsidP="00F970E1">
      <w:pPr>
        <w:pStyle w:val="ListParagraph"/>
        <w:numPr>
          <w:ilvl w:val="0"/>
          <w:numId w:val="117"/>
        </w:numPr>
      </w:pPr>
      <w:r>
        <w:t>Solder the 2x 12 pins male headers to the TTGO Display.</w:t>
      </w:r>
      <w:r>
        <w:br/>
        <w:t>Make sure the black plastic is at the backside and the short</w:t>
      </w:r>
      <w:r>
        <w:br/>
        <w:t>pins go through the PCB of the TTGO Display. Solder at the top.</w:t>
      </w:r>
    </w:p>
    <w:p w14:paraId="576541A1" w14:textId="006CE989" w:rsidR="00F970E1" w:rsidRDefault="00F970E1">
      <w:pPr>
        <w:tabs>
          <w:tab w:val="clear" w:pos="810"/>
        </w:tabs>
        <w:overflowPunct/>
        <w:autoSpaceDE/>
        <w:autoSpaceDN/>
        <w:adjustRightInd/>
        <w:spacing w:line="240" w:lineRule="auto"/>
        <w:textAlignment w:val="auto"/>
      </w:pPr>
      <w:r>
        <w:br w:type="page"/>
      </w:r>
    </w:p>
    <w:p w14:paraId="6D47CB43" w14:textId="4429FCBF" w:rsidR="00F970E1" w:rsidRDefault="00F970E1" w:rsidP="00F970E1">
      <w:pPr>
        <w:pStyle w:val="Heading2"/>
      </w:pPr>
      <w:r>
        <w:lastRenderedPageBreak/>
        <w:t>Assembling</w:t>
      </w:r>
    </w:p>
    <w:p w14:paraId="19D2036E" w14:textId="6CF61265" w:rsidR="00F970E1" w:rsidRDefault="00F970E1" w:rsidP="00F970E1">
      <w:r>
        <w:t>Now everything is soldered, connect all components to the headers at the PCB.</w:t>
      </w:r>
    </w:p>
    <w:p w14:paraId="372C91EC" w14:textId="70B38BC4" w:rsidR="00F970E1" w:rsidRDefault="00F970E1" w:rsidP="00F970E1">
      <w:pPr>
        <w:pStyle w:val="ListParagraph"/>
        <w:numPr>
          <w:ilvl w:val="0"/>
          <w:numId w:val="117"/>
        </w:numPr>
      </w:pPr>
      <w:r>
        <w:t>TTGO Display at the top of the PCB with the USB-C connector on the left</w:t>
      </w:r>
    </w:p>
    <w:p w14:paraId="3305D471" w14:textId="41F9A422" w:rsidR="00F970E1" w:rsidRDefault="00F970E1" w:rsidP="00F970E1">
      <w:pPr>
        <w:pStyle w:val="ListParagraph"/>
        <w:numPr>
          <w:ilvl w:val="0"/>
          <w:numId w:val="117"/>
        </w:numPr>
      </w:pPr>
      <w:r>
        <w:t>CO2 sensor below the display, matching the 4 and 5 pin headers</w:t>
      </w:r>
    </w:p>
    <w:p w14:paraId="1213FF9C" w14:textId="6BE6E135" w:rsidR="00F970E1" w:rsidRDefault="00876726" w:rsidP="00F970E1">
      <w:pPr>
        <w:pStyle w:val="ListParagraph"/>
        <w:numPr>
          <w:ilvl w:val="0"/>
          <w:numId w:val="117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BC90CC" wp14:editId="5ABB6EF8">
            <wp:simplePos x="0" y="0"/>
            <wp:positionH relativeFrom="column">
              <wp:posOffset>2856865</wp:posOffset>
            </wp:positionH>
            <wp:positionV relativeFrom="paragraph">
              <wp:posOffset>680720</wp:posOffset>
            </wp:positionV>
            <wp:extent cx="2976880" cy="1707515"/>
            <wp:effectExtent l="171450" t="171450" r="356870" b="368935"/>
            <wp:wrapSquare wrapText="bothSides"/>
            <wp:docPr id="136" name="Picture 136" descr="A picture containing text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A picture containing text, flo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5" t="23266" r="12458" b="17147"/>
                    <a:stretch/>
                  </pic:blipFill>
                  <pic:spPr bwMode="auto">
                    <a:xfrm>
                      <a:off x="0" y="0"/>
                      <a:ext cx="2976880" cy="1707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70E1">
        <w:t>Temperature / Humidity sensor with the opening to the right (facing the CO2 sensor)</w:t>
      </w:r>
      <w:r w:rsidR="00F850FB">
        <w:br/>
      </w:r>
      <w:r w:rsidR="00F850FB">
        <w:rPr>
          <w:i/>
          <w:iCs/>
        </w:rPr>
        <w:t>If the sensor is too loose, bend the legs a bit alternatively forward and backwards or to the side</w:t>
      </w:r>
    </w:p>
    <w:p w14:paraId="0913129F" w14:textId="3ED08D21" w:rsidR="00F970E1" w:rsidRDefault="00F850FB" w:rsidP="00F970E1">
      <w:r>
        <w:rPr>
          <w:noProof/>
        </w:rPr>
        <w:drawing>
          <wp:anchor distT="0" distB="0" distL="114300" distR="114300" simplePos="0" relativeHeight="251661312" behindDoc="1" locked="0" layoutInCell="1" allowOverlap="1" wp14:anchorId="6BD535ED" wp14:editId="2734554B">
            <wp:simplePos x="0" y="0"/>
            <wp:positionH relativeFrom="column">
              <wp:posOffset>-159385</wp:posOffset>
            </wp:positionH>
            <wp:positionV relativeFrom="paragraph">
              <wp:posOffset>324485</wp:posOffset>
            </wp:positionV>
            <wp:extent cx="2806700" cy="2882900"/>
            <wp:effectExtent l="152400" t="171450" r="336550" b="355600"/>
            <wp:wrapTight wrapText="bothSides">
              <wp:wrapPolygon edited="0">
                <wp:start x="1466" y="-1285"/>
                <wp:lineTo x="-1173" y="-999"/>
                <wp:lineTo x="-1173" y="22123"/>
                <wp:lineTo x="1466" y="24122"/>
                <wp:lineTo x="21551" y="24122"/>
                <wp:lineTo x="21698" y="23836"/>
                <wp:lineTo x="24043" y="21981"/>
                <wp:lineTo x="24043" y="856"/>
                <wp:lineTo x="22138" y="-999"/>
                <wp:lineTo x="21551" y="-1285"/>
                <wp:lineTo x="1466" y="-1285"/>
              </wp:wrapPolygon>
            </wp:wrapTight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4" r="10815" b="6931"/>
                    <a:stretch/>
                  </pic:blipFill>
                  <pic:spPr bwMode="auto">
                    <a:xfrm>
                      <a:off x="0" y="0"/>
                      <a:ext cx="2806700" cy="288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49B089" w14:textId="77777777" w:rsidR="00F850FB" w:rsidRDefault="00F850FB" w:rsidP="00F970E1"/>
    <w:p w14:paraId="629184A6" w14:textId="77777777" w:rsidR="00F850FB" w:rsidRDefault="00F850FB" w:rsidP="00F970E1"/>
    <w:p w14:paraId="62D213AF" w14:textId="3D18F8AA" w:rsidR="00F850FB" w:rsidRDefault="00F850FB" w:rsidP="00F970E1"/>
    <w:p w14:paraId="60056FBB" w14:textId="77777777" w:rsidR="00F850FB" w:rsidRDefault="00F850FB" w:rsidP="00F970E1"/>
    <w:p w14:paraId="262EAB99" w14:textId="77777777" w:rsidR="00F850FB" w:rsidRDefault="00F850FB" w:rsidP="00F970E1"/>
    <w:p w14:paraId="0C13BD68" w14:textId="77777777" w:rsidR="00F970E1" w:rsidRDefault="00F850FB" w:rsidP="00F970E1">
      <w:r>
        <w:t xml:space="preserve">Optional: </w:t>
      </w:r>
      <w:r w:rsidR="00F970E1">
        <w:t>Bend the Temperature/Humidity sensor backwards</w:t>
      </w:r>
      <w:r>
        <w:t xml:space="preserve"> (covering the resistor)</w:t>
      </w:r>
    </w:p>
    <w:p w14:paraId="46A9DB86" w14:textId="5C23D0F6" w:rsidR="00F850FB" w:rsidRDefault="00F850FB" w:rsidP="00F970E1"/>
    <w:p w14:paraId="275DBD66" w14:textId="65146447" w:rsidR="00F850FB" w:rsidRPr="00F970E1" w:rsidRDefault="00F850FB" w:rsidP="00F970E1">
      <w:r>
        <w:rPr>
          <w:noProof/>
        </w:rPr>
        <w:drawing>
          <wp:anchor distT="0" distB="0" distL="114300" distR="114300" simplePos="0" relativeHeight="251663360" behindDoc="0" locked="0" layoutInCell="1" allowOverlap="1" wp14:anchorId="4FAD631E" wp14:editId="4F3A32BB">
            <wp:simplePos x="0" y="0"/>
            <wp:positionH relativeFrom="column">
              <wp:posOffset>3593465</wp:posOffset>
            </wp:positionH>
            <wp:positionV relativeFrom="paragraph">
              <wp:posOffset>119380</wp:posOffset>
            </wp:positionV>
            <wp:extent cx="2012950" cy="2299335"/>
            <wp:effectExtent l="152400" t="152400" r="368300" b="367665"/>
            <wp:wrapSquare wrapText="bothSides"/>
            <wp:docPr id="139" name="Picture 139" descr="Meme Creator - Funny congratulations! you finished Meme Generator at  MemeCreator.or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eme Creator - Funny congratulations! you finished Meme Generator at  MemeCreator.org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299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12CAA1B" wp14:editId="34948417">
            <wp:simplePos x="0" y="0"/>
            <wp:positionH relativeFrom="column">
              <wp:posOffset>151765</wp:posOffset>
            </wp:positionH>
            <wp:positionV relativeFrom="paragraph">
              <wp:posOffset>152400</wp:posOffset>
            </wp:positionV>
            <wp:extent cx="1752600" cy="2336799"/>
            <wp:effectExtent l="152400" t="152400" r="361950" b="368935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36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F850FB" w:rsidRPr="00F970E1" w:rsidSect="004056A9">
      <w:headerReference w:type="default" r:id="rId18"/>
      <w:footerReference w:type="default" r:id="rId19"/>
      <w:pgSz w:w="11906" w:h="16838" w:code="9"/>
      <w:pgMar w:top="2268" w:right="1701" w:bottom="1701" w:left="1701" w:header="85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14E0" w14:textId="77777777" w:rsidR="00400FC6" w:rsidRDefault="00400FC6" w:rsidP="00FC761C">
      <w:r>
        <w:separator/>
      </w:r>
    </w:p>
    <w:p w14:paraId="1D41C47F" w14:textId="77777777" w:rsidR="00400FC6" w:rsidRDefault="00400FC6" w:rsidP="00FC761C"/>
    <w:p w14:paraId="7F1BFDEC" w14:textId="77777777" w:rsidR="00400FC6" w:rsidRDefault="00400FC6" w:rsidP="00FC761C"/>
    <w:p w14:paraId="6FE93301" w14:textId="77777777" w:rsidR="00400FC6" w:rsidRDefault="00400FC6" w:rsidP="00FC761C"/>
    <w:p w14:paraId="60569955" w14:textId="77777777" w:rsidR="00400FC6" w:rsidRDefault="00400FC6" w:rsidP="00FC761C"/>
  </w:endnote>
  <w:endnote w:type="continuationSeparator" w:id="0">
    <w:p w14:paraId="7DF5121C" w14:textId="77777777" w:rsidR="00400FC6" w:rsidRDefault="00400FC6" w:rsidP="00FC761C">
      <w:r>
        <w:continuationSeparator/>
      </w:r>
    </w:p>
    <w:p w14:paraId="3DC4BA94" w14:textId="77777777" w:rsidR="00400FC6" w:rsidRDefault="00400FC6" w:rsidP="00FC761C"/>
    <w:p w14:paraId="3F3683BA" w14:textId="77777777" w:rsidR="00400FC6" w:rsidRDefault="00400FC6" w:rsidP="00FC761C"/>
    <w:p w14:paraId="296846BF" w14:textId="77777777" w:rsidR="00400FC6" w:rsidRDefault="00400FC6" w:rsidP="00FC761C"/>
    <w:p w14:paraId="206ECE80" w14:textId="77777777" w:rsidR="00400FC6" w:rsidRDefault="00400FC6" w:rsidP="00FC76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39F9" w14:textId="78EE37C8" w:rsidR="00055CD7" w:rsidRDefault="00055CD7">
    <w:pPr>
      <w:pStyle w:val="Footer"/>
    </w:pPr>
    <w:r>
      <w:t>2022-12-15 – S.P.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7D21" w14:textId="77777777" w:rsidR="00400FC6" w:rsidRDefault="00400FC6" w:rsidP="00FC761C">
      <w:r>
        <w:separator/>
      </w:r>
    </w:p>
    <w:p w14:paraId="0F9124DF" w14:textId="77777777" w:rsidR="00400FC6" w:rsidRDefault="00400FC6" w:rsidP="00FC761C"/>
    <w:p w14:paraId="4E40363C" w14:textId="77777777" w:rsidR="00400FC6" w:rsidRDefault="00400FC6" w:rsidP="00FC761C"/>
    <w:p w14:paraId="106D709E" w14:textId="77777777" w:rsidR="00400FC6" w:rsidRDefault="00400FC6" w:rsidP="00FC761C"/>
    <w:p w14:paraId="5186288D" w14:textId="77777777" w:rsidR="00400FC6" w:rsidRDefault="00400FC6" w:rsidP="00FC761C"/>
  </w:footnote>
  <w:footnote w:type="continuationSeparator" w:id="0">
    <w:p w14:paraId="6897E232" w14:textId="77777777" w:rsidR="00400FC6" w:rsidRDefault="00400FC6" w:rsidP="00FC761C">
      <w:r>
        <w:continuationSeparator/>
      </w:r>
    </w:p>
    <w:p w14:paraId="25CD900D" w14:textId="77777777" w:rsidR="00400FC6" w:rsidRDefault="00400FC6" w:rsidP="00FC761C"/>
    <w:p w14:paraId="5A1C0E2D" w14:textId="77777777" w:rsidR="00400FC6" w:rsidRDefault="00400FC6" w:rsidP="00FC761C"/>
    <w:p w14:paraId="0158AAD2" w14:textId="77777777" w:rsidR="00400FC6" w:rsidRDefault="00400FC6" w:rsidP="00FC761C"/>
    <w:p w14:paraId="419DDEEE" w14:textId="77777777" w:rsidR="00400FC6" w:rsidRDefault="00400FC6" w:rsidP="00FC76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1948" w14:textId="07BC2863" w:rsidR="00A4015F" w:rsidRPr="00822CAC" w:rsidRDefault="00A4015F" w:rsidP="00FC761C">
    <w:pPr>
      <w:pStyle w:val="Header"/>
      <w:rPr>
        <w:rFonts w:cstheme="minorHAnsi"/>
      </w:rPr>
    </w:pPr>
    <w:r>
      <w:rPr>
        <w:i/>
        <w:iCs/>
        <w:noProof/>
        <w:lang w:val="nl-NL" w:eastAsia="nl-NL"/>
      </w:rPr>
      <w:drawing>
        <wp:anchor distT="0" distB="0" distL="114300" distR="114300" simplePos="0" relativeHeight="251661312" behindDoc="1" locked="1" layoutInCell="1" allowOverlap="1" wp14:anchorId="4B9556E5" wp14:editId="3B337E89">
          <wp:simplePos x="0" y="0"/>
          <wp:positionH relativeFrom="margin">
            <wp:posOffset>4057650</wp:posOffset>
          </wp:positionH>
          <wp:positionV relativeFrom="page">
            <wp:posOffset>518795</wp:posOffset>
          </wp:positionV>
          <wp:extent cx="1533525" cy="401320"/>
          <wp:effectExtent l="0" t="0" r="9525" b="0"/>
          <wp:wrapNone/>
          <wp:docPr id="20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42796\AppData\Local\Microsoft\Windows\INetCache\Content.Word\Secura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055CD7">
      <w:t>SecurAir</w:t>
    </w:r>
    <w:proofErr w:type="spellEnd"/>
    <w:r w:rsidR="00055CD7">
      <w:t xml:space="preserve"> – Building instructions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24666AD"/>
    <w:multiLevelType w:val="multilevel"/>
    <w:tmpl w:val="DBACF2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8553F2"/>
    <w:multiLevelType w:val="hybridMultilevel"/>
    <w:tmpl w:val="B41E6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DD1911"/>
    <w:multiLevelType w:val="hybridMultilevel"/>
    <w:tmpl w:val="9E5838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E23FD"/>
    <w:multiLevelType w:val="multilevel"/>
    <w:tmpl w:val="5AFE2A9E"/>
    <w:lvl w:ilvl="0">
      <w:start w:val="1"/>
      <w:numFmt w:val="upperLetter"/>
      <w:pStyle w:val="Appendix"/>
      <w:suff w:val="space"/>
      <w:lvlText w:val="APPENDIX %1."/>
      <w:lvlJc w:val="left"/>
      <w:pPr>
        <w:ind w:left="928" w:hanging="360"/>
      </w:pPr>
      <w:rPr>
        <w:rFonts w:cs="Calibri" w:hint="default"/>
        <w:bCs/>
        <w:iCs w:val="0"/>
      </w:rPr>
    </w:lvl>
    <w:lvl w:ilvl="1">
      <w:start w:val="1"/>
      <w:numFmt w:val="lowerLetter"/>
      <w:lvlText w:val="%2)"/>
      <w:lvlJc w:val="left"/>
      <w:pPr>
        <w:ind w:left="198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34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70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06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2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7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4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09" w:hanging="360"/>
      </w:pPr>
      <w:rPr>
        <w:rFonts w:hint="default"/>
      </w:rPr>
    </w:lvl>
  </w:abstractNum>
  <w:abstractNum w:abstractNumId="8" w15:restartNumberingAfterBreak="0">
    <w:nsid w:val="07882D63"/>
    <w:multiLevelType w:val="hybridMultilevel"/>
    <w:tmpl w:val="5CD0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92692B"/>
    <w:multiLevelType w:val="hybridMultilevel"/>
    <w:tmpl w:val="D396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A7A99"/>
    <w:multiLevelType w:val="hybridMultilevel"/>
    <w:tmpl w:val="E6480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F497C"/>
    <w:multiLevelType w:val="hybridMultilevel"/>
    <w:tmpl w:val="21BC8B1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C7D52E4"/>
    <w:multiLevelType w:val="hybridMultilevel"/>
    <w:tmpl w:val="9490D33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CF419F6"/>
    <w:multiLevelType w:val="hybridMultilevel"/>
    <w:tmpl w:val="3A9AA2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97783B"/>
    <w:multiLevelType w:val="hybridMultilevel"/>
    <w:tmpl w:val="59F455C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AFACDA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1E71A7"/>
    <w:multiLevelType w:val="hybridMultilevel"/>
    <w:tmpl w:val="C0A4CA6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4826A7"/>
    <w:multiLevelType w:val="hybridMultilevel"/>
    <w:tmpl w:val="26D62A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534CB0"/>
    <w:multiLevelType w:val="hybridMultilevel"/>
    <w:tmpl w:val="8B90BC2A"/>
    <w:lvl w:ilvl="0" w:tplc="5240C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84866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1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0C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24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4E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89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627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46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1743669"/>
    <w:multiLevelType w:val="hybridMultilevel"/>
    <w:tmpl w:val="51F459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EC152B"/>
    <w:multiLevelType w:val="hybridMultilevel"/>
    <w:tmpl w:val="948A1E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1F1B1F"/>
    <w:multiLevelType w:val="hybridMultilevel"/>
    <w:tmpl w:val="66BCA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B545D1"/>
    <w:multiLevelType w:val="hybridMultilevel"/>
    <w:tmpl w:val="4DE2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7AD08C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361B0B"/>
    <w:multiLevelType w:val="hybridMultilevel"/>
    <w:tmpl w:val="73CE3F6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76F3C52"/>
    <w:multiLevelType w:val="multilevel"/>
    <w:tmpl w:val="B600C5C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8664699"/>
    <w:multiLevelType w:val="hybridMultilevel"/>
    <w:tmpl w:val="19CCF8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9F30F6"/>
    <w:multiLevelType w:val="hybridMultilevel"/>
    <w:tmpl w:val="112040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733006"/>
    <w:multiLevelType w:val="hybridMultilevel"/>
    <w:tmpl w:val="AE9655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B7B701B"/>
    <w:multiLevelType w:val="hybridMultilevel"/>
    <w:tmpl w:val="233ACB6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C117E75"/>
    <w:multiLevelType w:val="hybridMultilevel"/>
    <w:tmpl w:val="31588B8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CE072F6"/>
    <w:multiLevelType w:val="hybridMultilevel"/>
    <w:tmpl w:val="515A77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CE64DCC"/>
    <w:multiLevelType w:val="hybridMultilevel"/>
    <w:tmpl w:val="65D8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4EB23C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62450C"/>
    <w:multiLevelType w:val="hybridMultilevel"/>
    <w:tmpl w:val="C1DA48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8E33FC"/>
    <w:multiLevelType w:val="hybridMultilevel"/>
    <w:tmpl w:val="6EF06580"/>
    <w:lvl w:ilvl="0" w:tplc="EB28E8E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C15723"/>
    <w:multiLevelType w:val="hybridMultilevel"/>
    <w:tmpl w:val="5790871A"/>
    <w:lvl w:ilvl="0" w:tplc="2000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34" w15:restartNumberingAfterBreak="0">
    <w:nsid w:val="231A50E4"/>
    <w:multiLevelType w:val="hybridMultilevel"/>
    <w:tmpl w:val="12328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C91589"/>
    <w:multiLevelType w:val="hybridMultilevel"/>
    <w:tmpl w:val="E91A4BC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5D187E"/>
    <w:multiLevelType w:val="hybridMultilevel"/>
    <w:tmpl w:val="7B3085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57703AC"/>
    <w:multiLevelType w:val="hybridMultilevel"/>
    <w:tmpl w:val="0074C692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6E9657D"/>
    <w:multiLevelType w:val="hybridMultilevel"/>
    <w:tmpl w:val="D81E92E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3E2A37"/>
    <w:multiLevelType w:val="hybridMultilevel"/>
    <w:tmpl w:val="59CEC046"/>
    <w:lvl w:ilvl="0" w:tplc="6630B6A6">
      <w:start w:val="20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483944"/>
    <w:multiLevelType w:val="hybridMultilevel"/>
    <w:tmpl w:val="6EA08D84"/>
    <w:lvl w:ilvl="0" w:tplc="0413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3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1" w15:restartNumberingAfterBreak="0">
    <w:nsid w:val="276D3340"/>
    <w:multiLevelType w:val="hybridMultilevel"/>
    <w:tmpl w:val="03729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CA1CF2">
      <w:start w:val="1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8BF55C0"/>
    <w:multiLevelType w:val="hybridMultilevel"/>
    <w:tmpl w:val="BED80A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A635D35"/>
    <w:multiLevelType w:val="hybridMultilevel"/>
    <w:tmpl w:val="26EE06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C86C50"/>
    <w:multiLevelType w:val="hybridMultilevel"/>
    <w:tmpl w:val="0ABAF5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B9B22A4"/>
    <w:multiLevelType w:val="hybridMultilevel"/>
    <w:tmpl w:val="19E6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C087915"/>
    <w:multiLevelType w:val="hybridMultilevel"/>
    <w:tmpl w:val="C24EC048"/>
    <w:lvl w:ilvl="0" w:tplc="31D41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E0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169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6E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66E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EC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E1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C1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A5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2C1262D7"/>
    <w:multiLevelType w:val="hybridMultilevel"/>
    <w:tmpl w:val="C76E842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C97E69"/>
    <w:multiLevelType w:val="hybridMultilevel"/>
    <w:tmpl w:val="9DBA5E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CC2E2B"/>
    <w:multiLevelType w:val="hybridMultilevel"/>
    <w:tmpl w:val="15D61CCC"/>
    <w:lvl w:ilvl="0" w:tplc="74B02664">
      <w:start w:val="20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E32854"/>
    <w:multiLevelType w:val="multilevel"/>
    <w:tmpl w:val="9664E4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040" w:hanging="360"/>
      </w:pPr>
      <w:rPr>
        <w:u w:val="none"/>
      </w:rPr>
    </w:lvl>
  </w:abstractNum>
  <w:abstractNum w:abstractNumId="51" w15:restartNumberingAfterBreak="0">
    <w:nsid w:val="34E44540"/>
    <w:multiLevelType w:val="hybridMultilevel"/>
    <w:tmpl w:val="624C6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4FE24BE"/>
    <w:multiLevelType w:val="hybridMultilevel"/>
    <w:tmpl w:val="79E47F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3E0416"/>
    <w:multiLevelType w:val="hybridMultilevel"/>
    <w:tmpl w:val="8230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CA7EEE"/>
    <w:multiLevelType w:val="hybridMultilevel"/>
    <w:tmpl w:val="85A0BB2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A4D58E3"/>
    <w:multiLevelType w:val="hybridMultilevel"/>
    <w:tmpl w:val="8B0E38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B207296"/>
    <w:multiLevelType w:val="hybridMultilevel"/>
    <w:tmpl w:val="7EEEFDD6"/>
    <w:lvl w:ilvl="0" w:tplc="FB5216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DC501B5"/>
    <w:multiLevelType w:val="hybridMultilevel"/>
    <w:tmpl w:val="9E8498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E63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12A25BF"/>
    <w:multiLevelType w:val="hybridMultilevel"/>
    <w:tmpl w:val="A132A96A"/>
    <w:lvl w:ilvl="0" w:tplc="0413000F">
      <w:start w:val="1"/>
      <w:numFmt w:val="decimal"/>
      <w:lvlText w:val="%1."/>
      <w:lvlJc w:val="left"/>
      <w:pPr>
        <w:ind w:left="1729" w:hanging="360"/>
      </w:pPr>
    </w:lvl>
    <w:lvl w:ilvl="1" w:tplc="04130019">
      <w:start w:val="1"/>
      <w:numFmt w:val="lowerLetter"/>
      <w:lvlText w:val="%2."/>
      <w:lvlJc w:val="left"/>
      <w:pPr>
        <w:ind w:left="2449" w:hanging="360"/>
      </w:pPr>
    </w:lvl>
    <w:lvl w:ilvl="2" w:tplc="0413001B">
      <w:start w:val="1"/>
      <w:numFmt w:val="lowerRoman"/>
      <w:lvlText w:val="%3."/>
      <w:lvlJc w:val="right"/>
      <w:pPr>
        <w:ind w:left="3169" w:hanging="180"/>
      </w:pPr>
    </w:lvl>
    <w:lvl w:ilvl="3" w:tplc="0413000F">
      <w:start w:val="1"/>
      <w:numFmt w:val="decimal"/>
      <w:lvlText w:val="%4."/>
      <w:lvlJc w:val="left"/>
      <w:pPr>
        <w:ind w:left="3889" w:hanging="360"/>
      </w:pPr>
    </w:lvl>
    <w:lvl w:ilvl="4" w:tplc="04130019">
      <w:start w:val="1"/>
      <w:numFmt w:val="lowerLetter"/>
      <w:lvlText w:val="%5."/>
      <w:lvlJc w:val="left"/>
      <w:pPr>
        <w:ind w:left="4609" w:hanging="360"/>
      </w:pPr>
    </w:lvl>
    <w:lvl w:ilvl="5" w:tplc="0413001B">
      <w:start w:val="1"/>
      <w:numFmt w:val="lowerRoman"/>
      <w:lvlText w:val="%6."/>
      <w:lvlJc w:val="right"/>
      <w:pPr>
        <w:ind w:left="5329" w:hanging="180"/>
      </w:pPr>
    </w:lvl>
    <w:lvl w:ilvl="6" w:tplc="0413000F">
      <w:start w:val="1"/>
      <w:numFmt w:val="decimal"/>
      <w:lvlText w:val="%7."/>
      <w:lvlJc w:val="left"/>
      <w:pPr>
        <w:ind w:left="6049" w:hanging="360"/>
      </w:pPr>
    </w:lvl>
    <w:lvl w:ilvl="7" w:tplc="04130019">
      <w:start w:val="1"/>
      <w:numFmt w:val="lowerLetter"/>
      <w:lvlText w:val="%8."/>
      <w:lvlJc w:val="left"/>
      <w:pPr>
        <w:ind w:left="6769" w:hanging="360"/>
      </w:pPr>
    </w:lvl>
    <w:lvl w:ilvl="8" w:tplc="0413001B">
      <w:start w:val="1"/>
      <w:numFmt w:val="lowerRoman"/>
      <w:lvlText w:val="%9."/>
      <w:lvlJc w:val="right"/>
      <w:pPr>
        <w:ind w:left="7489" w:hanging="180"/>
      </w:pPr>
    </w:lvl>
  </w:abstractNum>
  <w:abstractNum w:abstractNumId="59" w15:restartNumberingAfterBreak="0">
    <w:nsid w:val="43275FEA"/>
    <w:multiLevelType w:val="hybridMultilevel"/>
    <w:tmpl w:val="AEEAE5F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43B6546E"/>
    <w:multiLevelType w:val="hybridMultilevel"/>
    <w:tmpl w:val="135C11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4B929C8"/>
    <w:multiLevelType w:val="hybridMultilevel"/>
    <w:tmpl w:val="54D02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E70973"/>
    <w:multiLevelType w:val="hybridMultilevel"/>
    <w:tmpl w:val="74A8B7BE"/>
    <w:lvl w:ilvl="0" w:tplc="AC605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9205C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79E45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CF40F3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6E9F9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B3E5C3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BC25F9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1C6F8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FB6CE0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3" w15:restartNumberingAfterBreak="0">
    <w:nsid w:val="4AE02BF7"/>
    <w:multiLevelType w:val="hybridMultilevel"/>
    <w:tmpl w:val="2702F646"/>
    <w:lvl w:ilvl="0" w:tplc="46CC7B0A">
      <w:start w:val="1"/>
      <w:numFmt w:val="bullet"/>
      <w:lvlText w:val="Ï"/>
      <w:lvlJc w:val="left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C3133D3"/>
    <w:multiLevelType w:val="hybridMultilevel"/>
    <w:tmpl w:val="BB98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C34252C"/>
    <w:multiLevelType w:val="hybridMultilevel"/>
    <w:tmpl w:val="6764FFBC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66" w15:restartNumberingAfterBreak="0">
    <w:nsid w:val="4C8006EE"/>
    <w:multiLevelType w:val="hybridMultilevel"/>
    <w:tmpl w:val="31D6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D0C10C7"/>
    <w:multiLevelType w:val="hybridMultilevel"/>
    <w:tmpl w:val="C514462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4D7B22BE"/>
    <w:multiLevelType w:val="hybridMultilevel"/>
    <w:tmpl w:val="07D0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00632">
      <w:start w:val="2022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DD10F5F"/>
    <w:multiLevelType w:val="hybridMultilevel"/>
    <w:tmpl w:val="CFFE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E113ACE"/>
    <w:multiLevelType w:val="hybridMultilevel"/>
    <w:tmpl w:val="847CFCD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lowerRoman"/>
      <w:lvlText w:val="%2."/>
      <w:lvlJc w:val="right"/>
      <w:pPr>
        <w:ind w:left="3060" w:hanging="360"/>
      </w:pPr>
    </w:lvl>
    <w:lvl w:ilvl="2" w:tplc="FFFFFFFF">
      <w:start w:val="1"/>
      <w:numFmt w:val="decimal"/>
      <w:lvlText w:val="%3)"/>
      <w:lvlJc w:val="left"/>
      <w:pPr>
        <w:ind w:left="2520" w:hanging="360"/>
      </w:p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4" w:tplc="FFFFFFFF">
      <w:start w:val="2021"/>
      <w:numFmt w:val="bullet"/>
      <w:lvlText w:val="-"/>
      <w:lvlJc w:val="left"/>
      <w:pPr>
        <w:ind w:left="3960" w:hanging="360"/>
      </w:pPr>
      <w:rPr>
        <w:rFonts w:ascii="Calibri" w:eastAsia="Times New Roman" w:hAnsi="Calibri" w:cs="Calibri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4F2E5CA5"/>
    <w:multiLevelType w:val="hybridMultilevel"/>
    <w:tmpl w:val="51B86C52"/>
    <w:lvl w:ilvl="0" w:tplc="46CC7B0A">
      <w:start w:val="1"/>
      <w:numFmt w:val="bullet"/>
      <w:lvlText w:val="Ï"/>
      <w:lvlJc w:val="left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0F03EF6"/>
    <w:multiLevelType w:val="hybridMultilevel"/>
    <w:tmpl w:val="28B2A4E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52890E46"/>
    <w:multiLevelType w:val="hybridMultilevel"/>
    <w:tmpl w:val="885834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7FC3603"/>
    <w:multiLevelType w:val="hybridMultilevel"/>
    <w:tmpl w:val="897E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4D5A5F"/>
    <w:multiLevelType w:val="hybridMultilevel"/>
    <w:tmpl w:val="6282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94A45A7"/>
    <w:multiLevelType w:val="hybridMultilevel"/>
    <w:tmpl w:val="A83225A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CD22E7"/>
    <w:multiLevelType w:val="hybridMultilevel"/>
    <w:tmpl w:val="79981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78282C"/>
    <w:multiLevelType w:val="hybridMultilevel"/>
    <w:tmpl w:val="C5E0BCA0"/>
    <w:lvl w:ilvl="0" w:tplc="EB222570">
      <w:start w:val="1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CF61160"/>
    <w:multiLevelType w:val="hybridMultilevel"/>
    <w:tmpl w:val="7D6C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F842128"/>
    <w:multiLevelType w:val="hybridMultilevel"/>
    <w:tmpl w:val="59F4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FD07A59"/>
    <w:multiLevelType w:val="hybridMultilevel"/>
    <w:tmpl w:val="01022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155755"/>
    <w:multiLevelType w:val="hybridMultilevel"/>
    <w:tmpl w:val="39DAAC94"/>
    <w:lvl w:ilvl="0" w:tplc="3F761FD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08B795F"/>
    <w:multiLevelType w:val="hybridMultilevel"/>
    <w:tmpl w:val="B8C865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09C091F"/>
    <w:multiLevelType w:val="hybridMultilevel"/>
    <w:tmpl w:val="115EA4D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0F32094"/>
    <w:multiLevelType w:val="hybridMultilevel"/>
    <w:tmpl w:val="2082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1D86F73"/>
    <w:multiLevelType w:val="multilevel"/>
    <w:tmpl w:val="224C0E66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884" w:hanging="1033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 w15:restartNumberingAfterBreak="0">
    <w:nsid w:val="632C4963"/>
    <w:multiLevelType w:val="hybridMultilevel"/>
    <w:tmpl w:val="45FEA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39C2313"/>
    <w:multiLevelType w:val="hybridMultilevel"/>
    <w:tmpl w:val="8B2803CC"/>
    <w:lvl w:ilvl="0" w:tplc="EB222570">
      <w:start w:val="1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3D666B5"/>
    <w:multiLevelType w:val="hybridMultilevel"/>
    <w:tmpl w:val="EC066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4653E84"/>
    <w:multiLevelType w:val="hybridMultilevel"/>
    <w:tmpl w:val="3C866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5581CB8"/>
    <w:multiLevelType w:val="hybridMultilevel"/>
    <w:tmpl w:val="F7C85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7C25BDF"/>
    <w:multiLevelType w:val="hybridMultilevel"/>
    <w:tmpl w:val="9BFE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8705828"/>
    <w:multiLevelType w:val="hybridMultilevel"/>
    <w:tmpl w:val="8752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8AE2CEA"/>
    <w:multiLevelType w:val="hybridMultilevel"/>
    <w:tmpl w:val="9D02CD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AC962CB"/>
    <w:multiLevelType w:val="hybridMultilevel"/>
    <w:tmpl w:val="8514D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C0F3C44"/>
    <w:multiLevelType w:val="hybridMultilevel"/>
    <w:tmpl w:val="976C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C164FA1"/>
    <w:multiLevelType w:val="hybridMultilevel"/>
    <w:tmpl w:val="92F2E4EE"/>
    <w:lvl w:ilvl="0" w:tplc="CADE1B2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6CAC4858"/>
    <w:multiLevelType w:val="hybridMultilevel"/>
    <w:tmpl w:val="1ACC601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6DA8283F"/>
    <w:multiLevelType w:val="multilevel"/>
    <w:tmpl w:val="6950A5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0C62C7"/>
    <w:multiLevelType w:val="hybridMultilevel"/>
    <w:tmpl w:val="2364F7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053746B"/>
    <w:multiLevelType w:val="hybridMultilevel"/>
    <w:tmpl w:val="F0E07F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24178BC"/>
    <w:multiLevelType w:val="hybridMultilevel"/>
    <w:tmpl w:val="A70ADC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3085689"/>
    <w:multiLevelType w:val="hybridMultilevel"/>
    <w:tmpl w:val="3B5A6436"/>
    <w:lvl w:ilvl="0" w:tplc="08588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6EE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81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02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AA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8B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48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B69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87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4" w15:restartNumberingAfterBreak="0">
    <w:nsid w:val="73A43278"/>
    <w:multiLevelType w:val="hybridMultilevel"/>
    <w:tmpl w:val="C292D5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2A3285"/>
    <w:multiLevelType w:val="hybridMultilevel"/>
    <w:tmpl w:val="6D34CB1A"/>
    <w:lvl w:ilvl="0" w:tplc="6630B6A6">
      <w:start w:val="20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6AF6DA2"/>
    <w:multiLevelType w:val="hybridMultilevel"/>
    <w:tmpl w:val="4670A9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742379"/>
    <w:multiLevelType w:val="hybridMultilevel"/>
    <w:tmpl w:val="0E18F612"/>
    <w:lvl w:ilvl="0" w:tplc="EB222570">
      <w:start w:val="1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FD3911"/>
    <w:multiLevelType w:val="hybridMultilevel"/>
    <w:tmpl w:val="1578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DB85552"/>
    <w:multiLevelType w:val="hybridMultilevel"/>
    <w:tmpl w:val="F8BCD11C"/>
    <w:lvl w:ilvl="0" w:tplc="46CC7B0A">
      <w:start w:val="1"/>
      <w:numFmt w:val="bullet"/>
      <w:lvlText w:val="Ï"/>
      <w:lvlJc w:val="left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E12522E"/>
    <w:multiLevelType w:val="hybridMultilevel"/>
    <w:tmpl w:val="135C11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E402F4B"/>
    <w:multiLevelType w:val="hybridMultilevel"/>
    <w:tmpl w:val="1938D9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F97169F"/>
    <w:multiLevelType w:val="hybridMultilevel"/>
    <w:tmpl w:val="84EE31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253736">
    <w:abstractNumId w:val="86"/>
  </w:num>
  <w:num w:numId="2" w16cid:durableId="355158965">
    <w:abstractNumId w:val="7"/>
  </w:num>
  <w:num w:numId="3" w16cid:durableId="73360768">
    <w:abstractNumId w:val="51"/>
  </w:num>
  <w:num w:numId="4" w16cid:durableId="1522359435">
    <w:abstractNumId w:val="28"/>
  </w:num>
  <w:num w:numId="5" w16cid:durableId="1173688924">
    <w:abstractNumId w:val="65"/>
  </w:num>
  <w:num w:numId="6" w16cid:durableId="1696493645">
    <w:abstractNumId w:val="91"/>
  </w:num>
  <w:num w:numId="7" w16cid:durableId="1905527430">
    <w:abstractNumId w:val="77"/>
  </w:num>
  <w:num w:numId="8" w16cid:durableId="863253274">
    <w:abstractNumId w:val="17"/>
  </w:num>
  <w:num w:numId="9" w16cid:durableId="282153062">
    <w:abstractNumId w:val="92"/>
  </w:num>
  <w:num w:numId="10" w16cid:durableId="1853910469">
    <w:abstractNumId w:val="14"/>
  </w:num>
  <w:num w:numId="11" w16cid:durableId="1767112893">
    <w:abstractNumId w:val="11"/>
  </w:num>
  <w:num w:numId="12" w16cid:durableId="703025337">
    <w:abstractNumId w:val="30"/>
  </w:num>
  <w:num w:numId="13" w16cid:durableId="1511723914">
    <w:abstractNumId w:val="4"/>
  </w:num>
  <w:num w:numId="14" w16cid:durableId="379863096">
    <w:abstractNumId w:val="23"/>
  </w:num>
  <w:num w:numId="15" w16cid:durableId="46491495">
    <w:abstractNumId w:val="67"/>
  </w:num>
  <w:num w:numId="16" w16cid:durableId="374085094">
    <w:abstractNumId w:val="31"/>
  </w:num>
  <w:num w:numId="17" w16cid:durableId="1445345179">
    <w:abstractNumId w:val="87"/>
  </w:num>
  <w:num w:numId="18" w16cid:durableId="631257035">
    <w:abstractNumId w:val="50"/>
  </w:num>
  <w:num w:numId="19" w16cid:durableId="726488350">
    <w:abstractNumId w:val="18"/>
  </w:num>
  <w:num w:numId="20" w16cid:durableId="1537229036">
    <w:abstractNumId w:val="95"/>
  </w:num>
  <w:num w:numId="21" w16cid:durableId="929581620">
    <w:abstractNumId w:val="5"/>
  </w:num>
  <w:num w:numId="22" w16cid:durableId="744646603">
    <w:abstractNumId w:val="101"/>
  </w:num>
  <w:num w:numId="23" w16cid:durableId="1415738121">
    <w:abstractNumId w:val="43"/>
  </w:num>
  <w:num w:numId="24" w16cid:durableId="2063865034">
    <w:abstractNumId w:val="94"/>
  </w:num>
  <w:num w:numId="25" w16cid:durableId="672418962">
    <w:abstractNumId w:val="19"/>
  </w:num>
  <w:num w:numId="26" w16cid:durableId="2134590685">
    <w:abstractNumId w:val="90"/>
  </w:num>
  <w:num w:numId="27" w16cid:durableId="1921014800">
    <w:abstractNumId w:val="40"/>
  </w:num>
  <w:num w:numId="28" w16cid:durableId="186910238">
    <w:abstractNumId w:val="27"/>
  </w:num>
  <w:num w:numId="29" w16cid:durableId="381835165">
    <w:abstractNumId w:val="106"/>
  </w:num>
  <w:num w:numId="30" w16cid:durableId="682249471">
    <w:abstractNumId w:val="48"/>
  </w:num>
  <w:num w:numId="31" w16cid:durableId="164245614">
    <w:abstractNumId w:val="89"/>
  </w:num>
  <w:num w:numId="32" w16cid:durableId="544490389">
    <w:abstractNumId w:val="10"/>
  </w:num>
  <w:num w:numId="33" w16cid:durableId="1887795748">
    <w:abstractNumId w:val="104"/>
  </w:num>
  <w:num w:numId="34" w16cid:durableId="1147746740">
    <w:abstractNumId w:val="34"/>
  </w:num>
  <w:num w:numId="35" w16cid:durableId="886914715">
    <w:abstractNumId w:val="73"/>
  </w:num>
  <w:num w:numId="36" w16cid:durableId="1170414190">
    <w:abstractNumId w:val="61"/>
  </w:num>
  <w:num w:numId="37" w16cid:durableId="1409495324">
    <w:abstractNumId w:val="80"/>
  </w:num>
  <w:num w:numId="38" w16cid:durableId="1115637699">
    <w:abstractNumId w:val="21"/>
  </w:num>
  <w:num w:numId="39" w16cid:durableId="1361667492">
    <w:abstractNumId w:val="45"/>
  </w:num>
  <w:num w:numId="40" w16cid:durableId="488710047">
    <w:abstractNumId w:val="96"/>
  </w:num>
  <w:num w:numId="41" w16cid:durableId="572593834">
    <w:abstractNumId w:val="93"/>
  </w:num>
  <w:num w:numId="42" w16cid:durableId="798763726">
    <w:abstractNumId w:val="64"/>
  </w:num>
  <w:num w:numId="43" w16cid:durableId="1623074036">
    <w:abstractNumId w:val="75"/>
  </w:num>
  <w:num w:numId="44" w16cid:durableId="1565946724">
    <w:abstractNumId w:val="66"/>
  </w:num>
  <w:num w:numId="45" w16cid:durableId="31462194">
    <w:abstractNumId w:val="53"/>
  </w:num>
  <w:num w:numId="46" w16cid:durableId="440875395">
    <w:abstractNumId w:val="108"/>
  </w:num>
  <w:num w:numId="47" w16cid:durableId="143278941">
    <w:abstractNumId w:val="79"/>
  </w:num>
  <w:num w:numId="48" w16cid:durableId="144129848">
    <w:abstractNumId w:val="8"/>
  </w:num>
  <w:num w:numId="49" w16cid:durableId="1989478763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753283352">
    <w:abstractNumId w:val="41"/>
  </w:num>
  <w:num w:numId="51" w16cid:durableId="24734504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62722007">
    <w:abstractNumId w:val="84"/>
  </w:num>
  <w:num w:numId="53" w16cid:durableId="303586258">
    <w:abstractNumId w:val="55"/>
  </w:num>
  <w:num w:numId="54" w16cid:durableId="811947812">
    <w:abstractNumId w:val="42"/>
  </w:num>
  <w:num w:numId="55" w16cid:durableId="2119639604">
    <w:abstractNumId w:val="13"/>
  </w:num>
  <w:num w:numId="56" w16cid:durableId="1804080916">
    <w:abstractNumId w:val="29"/>
  </w:num>
  <w:num w:numId="57" w16cid:durableId="564878989">
    <w:abstractNumId w:val="22"/>
  </w:num>
  <w:num w:numId="58" w16cid:durableId="2106533635">
    <w:abstractNumId w:val="57"/>
  </w:num>
  <w:num w:numId="59" w16cid:durableId="1636988010">
    <w:abstractNumId w:val="72"/>
  </w:num>
  <w:num w:numId="60" w16cid:durableId="293484781">
    <w:abstractNumId w:val="98"/>
  </w:num>
  <w:num w:numId="61" w16cid:durableId="367418592">
    <w:abstractNumId w:val="26"/>
  </w:num>
  <w:num w:numId="62" w16cid:durableId="96218976">
    <w:abstractNumId w:val="102"/>
  </w:num>
  <w:num w:numId="63" w16cid:durableId="1057162328">
    <w:abstractNumId w:val="83"/>
  </w:num>
  <w:num w:numId="64" w16cid:durableId="1500735360">
    <w:abstractNumId w:val="103"/>
  </w:num>
  <w:num w:numId="65" w16cid:durableId="1585530782">
    <w:abstractNumId w:val="46"/>
  </w:num>
  <w:num w:numId="66" w16cid:durableId="1090152920">
    <w:abstractNumId w:val="24"/>
  </w:num>
  <w:num w:numId="67" w16cid:durableId="1676034195">
    <w:abstractNumId w:val="100"/>
  </w:num>
  <w:num w:numId="68" w16cid:durableId="300306134">
    <w:abstractNumId w:val="6"/>
  </w:num>
  <w:num w:numId="69" w16cid:durableId="843858768">
    <w:abstractNumId w:val="82"/>
  </w:num>
  <w:num w:numId="70" w16cid:durableId="838082045">
    <w:abstractNumId w:val="68"/>
  </w:num>
  <w:num w:numId="71" w16cid:durableId="783231678">
    <w:abstractNumId w:val="85"/>
  </w:num>
  <w:num w:numId="72" w16cid:durableId="1849521202">
    <w:abstractNumId w:val="49"/>
  </w:num>
  <w:num w:numId="73" w16cid:durableId="1105270714">
    <w:abstractNumId w:val="44"/>
  </w:num>
  <w:num w:numId="74" w16cid:durableId="1342506582">
    <w:abstractNumId w:val="6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 w16cid:durableId="151815720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893346394">
    <w:abstractNumId w:val="88"/>
  </w:num>
  <w:num w:numId="77" w16cid:durableId="1635599189">
    <w:abstractNumId w:val="107"/>
  </w:num>
  <w:num w:numId="78" w16cid:durableId="1561869960">
    <w:abstractNumId w:val="78"/>
  </w:num>
  <w:num w:numId="79" w16cid:durableId="10080206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626860122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1" w16cid:durableId="1490562295">
    <w:abstractNumId w:val="59"/>
  </w:num>
  <w:num w:numId="82" w16cid:durableId="1085540694">
    <w:abstractNumId w:val="94"/>
  </w:num>
  <w:num w:numId="83" w16cid:durableId="241526564">
    <w:abstractNumId w:val="90"/>
  </w:num>
  <w:num w:numId="84" w16cid:durableId="1817137109">
    <w:abstractNumId w:val="17"/>
  </w:num>
  <w:num w:numId="85" w16cid:durableId="1923027196">
    <w:abstractNumId w:val="37"/>
  </w:num>
  <w:num w:numId="86" w16cid:durableId="1334331570">
    <w:abstractNumId w:val="33"/>
  </w:num>
  <w:num w:numId="87" w16cid:durableId="1376738891">
    <w:abstractNumId w:val="54"/>
  </w:num>
  <w:num w:numId="88" w16cid:durableId="1684673621">
    <w:abstractNumId w:val="112"/>
  </w:num>
  <w:num w:numId="89" w16cid:durableId="1538734648">
    <w:abstractNumId w:val="74"/>
  </w:num>
  <w:num w:numId="90" w16cid:durableId="1070155415">
    <w:abstractNumId w:val="9"/>
  </w:num>
  <w:num w:numId="91" w16cid:durableId="1153178136">
    <w:abstractNumId w:val="69"/>
  </w:num>
  <w:num w:numId="92" w16cid:durableId="1096170110">
    <w:abstractNumId w:val="97"/>
  </w:num>
  <w:num w:numId="93" w16cid:durableId="1229221733">
    <w:abstractNumId w:val="52"/>
  </w:num>
  <w:num w:numId="94" w16cid:durableId="897008383">
    <w:abstractNumId w:val="12"/>
  </w:num>
  <w:num w:numId="95" w16cid:durableId="935290891">
    <w:abstractNumId w:val="99"/>
  </w:num>
  <w:num w:numId="96" w16cid:durableId="1342005158">
    <w:abstractNumId w:val="109"/>
  </w:num>
  <w:num w:numId="97" w16cid:durableId="855266957">
    <w:abstractNumId w:val="63"/>
  </w:num>
  <w:num w:numId="98" w16cid:durableId="486021030">
    <w:abstractNumId w:val="71"/>
  </w:num>
  <w:num w:numId="99" w16cid:durableId="1843817835">
    <w:abstractNumId w:val="56"/>
  </w:num>
  <w:num w:numId="100" w16cid:durableId="1752040076">
    <w:abstractNumId w:val="18"/>
  </w:num>
  <w:num w:numId="101" w16cid:durableId="1937905802">
    <w:abstractNumId w:val="5"/>
  </w:num>
  <w:num w:numId="102" w16cid:durableId="1924021888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60050640">
    <w:abstractNumId w:val="95"/>
  </w:num>
  <w:num w:numId="104" w16cid:durableId="1638366612">
    <w:abstractNumId w:val="20"/>
  </w:num>
  <w:num w:numId="105" w16cid:durableId="1652364803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6" w16cid:durableId="2035110523">
    <w:abstractNumId w:val="81"/>
  </w:num>
  <w:num w:numId="107" w16cid:durableId="1598518461">
    <w:abstractNumId w:val="16"/>
  </w:num>
  <w:num w:numId="108" w16cid:durableId="2019652105">
    <w:abstractNumId w:val="17"/>
  </w:num>
  <w:num w:numId="109" w16cid:durableId="721249058">
    <w:abstractNumId w:val="111"/>
  </w:num>
  <w:num w:numId="110" w16cid:durableId="1272738493">
    <w:abstractNumId w:val="110"/>
  </w:num>
  <w:num w:numId="111" w16cid:durableId="443035600">
    <w:abstractNumId w:val="38"/>
  </w:num>
  <w:num w:numId="112" w16cid:durableId="2072999293">
    <w:abstractNumId w:val="36"/>
  </w:num>
  <w:num w:numId="113" w16cid:durableId="331569141">
    <w:abstractNumId w:val="15"/>
  </w:num>
  <w:num w:numId="114" w16cid:durableId="560988748">
    <w:abstractNumId w:val="25"/>
  </w:num>
  <w:num w:numId="115" w16cid:durableId="1517385782">
    <w:abstractNumId w:val="62"/>
  </w:num>
  <w:num w:numId="116" w16cid:durableId="227889475">
    <w:abstractNumId w:val="105"/>
  </w:num>
  <w:num w:numId="117" w16cid:durableId="16809272">
    <w:abstractNumId w:val="39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6" w:nlCheck="1" w:checkStyle="0"/>
  <w:activeWritingStyle w:appName="MSWord" w:lang="es-ES" w:vendorID="64" w:dllVersion="0" w:nlCheck="1" w:checkStyle="0"/>
  <w:activeWritingStyle w:appName="MSWord" w:lang="de-DE" w:vendorID="64" w:dllVersion="0" w:nlCheck="1" w:checkStyle="0"/>
  <w:activeWritingStyle w:appName="MSWord" w:lang="en-NL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5F2"/>
    <w:rsid w:val="00001141"/>
    <w:rsid w:val="00004F8D"/>
    <w:rsid w:val="00005354"/>
    <w:rsid w:val="00007C55"/>
    <w:rsid w:val="000115D0"/>
    <w:rsid w:val="000116D7"/>
    <w:rsid w:val="00012C76"/>
    <w:rsid w:val="00023484"/>
    <w:rsid w:val="00025C97"/>
    <w:rsid w:val="000301EF"/>
    <w:rsid w:val="00033B05"/>
    <w:rsid w:val="00034813"/>
    <w:rsid w:val="00035418"/>
    <w:rsid w:val="00035D0C"/>
    <w:rsid w:val="000404F2"/>
    <w:rsid w:val="000420C3"/>
    <w:rsid w:val="00042135"/>
    <w:rsid w:val="0004396D"/>
    <w:rsid w:val="00044E97"/>
    <w:rsid w:val="0004506F"/>
    <w:rsid w:val="00046159"/>
    <w:rsid w:val="00047775"/>
    <w:rsid w:val="0005016B"/>
    <w:rsid w:val="000506CB"/>
    <w:rsid w:val="00050DE6"/>
    <w:rsid w:val="000511C8"/>
    <w:rsid w:val="000515AE"/>
    <w:rsid w:val="00051758"/>
    <w:rsid w:val="00051893"/>
    <w:rsid w:val="000530AA"/>
    <w:rsid w:val="00055C3C"/>
    <w:rsid w:val="00055CD7"/>
    <w:rsid w:val="00056818"/>
    <w:rsid w:val="00057329"/>
    <w:rsid w:val="000604DA"/>
    <w:rsid w:val="00060590"/>
    <w:rsid w:val="00061C67"/>
    <w:rsid w:val="00061F4A"/>
    <w:rsid w:val="0006364A"/>
    <w:rsid w:val="00064111"/>
    <w:rsid w:val="00065127"/>
    <w:rsid w:val="00066EFA"/>
    <w:rsid w:val="00067FEC"/>
    <w:rsid w:val="000713D1"/>
    <w:rsid w:val="000727CC"/>
    <w:rsid w:val="0007292E"/>
    <w:rsid w:val="00072C6D"/>
    <w:rsid w:val="00073B32"/>
    <w:rsid w:val="00073E24"/>
    <w:rsid w:val="000748F1"/>
    <w:rsid w:val="0007539E"/>
    <w:rsid w:val="00075511"/>
    <w:rsid w:val="00075657"/>
    <w:rsid w:val="000808F8"/>
    <w:rsid w:val="0008214D"/>
    <w:rsid w:val="0008541F"/>
    <w:rsid w:val="00085B43"/>
    <w:rsid w:val="00086521"/>
    <w:rsid w:val="0008695B"/>
    <w:rsid w:val="00086BCA"/>
    <w:rsid w:val="0008739B"/>
    <w:rsid w:val="00090356"/>
    <w:rsid w:val="0009051A"/>
    <w:rsid w:val="00092DBB"/>
    <w:rsid w:val="000A1734"/>
    <w:rsid w:val="000A1E3B"/>
    <w:rsid w:val="000A2042"/>
    <w:rsid w:val="000A25B7"/>
    <w:rsid w:val="000A2698"/>
    <w:rsid w:val="000A296D"/>
    <w:rsid w:val="000A2D63"/>
    <w:rsid w:val="000A42BB"/>
    <w:rsid w:val="000A52C6"/>
    <w:rsid w:val="000A6419"/>
    <w:rsid w:val="000A7183"/>
    <w:rsid w:val="000B0293"/>
    <w:rsid w:val="000B07E7"/>
    <w:rsid w:val="000B097A"/>
    <w:rsid w:val="000B1CD9"/>
    <w:rsid w:val="000B2147"/>
    <w:rsid w:val="000B22F6"/>
    <w:rsid w:val="000B2D35"/>
    <w:rsid w:val="000B34D9"/>
    <w:rsid w:val="000B5A7C"/>
    <w:rsid w:val="000B5E94"/>
    <w:rsid w:val="000B6BE2"/>
    <w:rsid w:val="000B6CE3"/>
    <w:rsid w:val="000C0195"/>
    <w:rsid w:val="000C09D3"/>
    <w:rsid w:val="000C1FF5"/>
    <w:rsid w:val="000C3844"/>
    <w:rsid w:val="000C4B45"/>
    <w:rsid w:val="000C5541"/>
    <w:rsid w:val="000C5BEB"/>
    <w:rsid w:val="000C603E"/>
    <w:rsid w:val="000C6477"/>
    <w:rsid w:val="000C735C"/>
    <w:rsid w:val="000C75B0"/>
    <w:rsid w:val="000D06A6"/>
    <w:rsid w:val="000D131B"/>
    <w:rsid w:val="000D293D"/>
    <w:rsid w:val="000D3B40"/>
    <w:rsid w:val="000D3DDD"/>
    <w:rsid w:val="000D73BA"/>
    <w:rsid w:val="000E16CC"/>
    <w:rsid w:val="000E1FF7"/>
    <w:rsid w:val="000E2358"/>
    <w:rsid w:val="000E591F"/>
    <w:rsid w:val="000E5F22"/>
    <w:rsid w:val="000E6525"/>
    <w:rsid w:val="000E6CF3"/>
    <w:rsid w:val="000E70F1"/>
    <w:rsid w:val="000E7297"/>
    <w:rsid w:val="000E7D6D"/>
    <w:rsid w:val="000F21DA"/>
    <w:rsid w:val="000F2D45"/>
    <w:rsid w:val="000F35CD"/>
    <w:rsid w:val="000F501F"/>
    <w:rsid w:val="000F6CDD"/>
    <w:rsid w:val="00102244"/>
    <w:rsid w:val="0010361A"/>
    <w:rsid w:val="00104FBB"/>
    <w:rsid w:val="00105122"/>
    <w:rsid w:val="00106859"/>
    <w:rsid w:val="00106D81"/>
    <w:rsid w:val="0010716A"/>
    <w:rsid w:val="00107558"/>
    <w:rsid w:val="00107DFD"/>
    <w:rsid w:val="0011118F"/>
    <w:rsid w:val="0011125D"/>
    <w:rsid w:val="00115ABD"/>
    <w:rsid w:val="001212E8"/>
    <w:rsid w:val="00123382"/>
    <w:rsid w:val="00127EE9"/>
    <w:rsid w:val="00130A15"/>
    <w:rsid w:val="00130A7E"/>
    <w:rsid w:val="0013158F"/>
    <w:rsid w:val="001340C0"/>
    <w:rsid w:val="0013416F"/>
    <w:rsid w:val="00134610"/>
    <w:rsid w:val="0013477B"/>
    <w:rsid w:val="00135194"/>
    <w:rsid w:val="00135C98"/>
    <w:rsid w:val="00136AB9"/>
    <w:rsid w:val="00137B44"/>
    <w:rsid w:val="001419D0"/>
    <w:rsid w:val="00143A3A"/>
    <w:rsid w:val="00144215"/>
    <w:rsid w:val="00144C5F"/>
    <w:rsid w:val="0014774C"/>
    <w:rsid w:val="001524B7"/>
    <w:rsid w:val="00152FA9"/>
    <w:rsid w:val="00154559"/>
    <w:rsid w:val="00154B49"/>
    <w:rsid w:val="00155722"/>
    <w:rsid w:val="00155CD6"/>
    <w:rsid w:val="00156CEB"/>
    <w:rsid w:val="0015713D"/>
    <w:rsid w:val="00157F97"/>
    <w:rsid w:val="00160D50"/>
    <w:rsid w:val="001622C9"/>
    <w:rsid w:val="00163D8D"/>
    <w:rsid w:val="00163EDC"/>
    <w:rsid w:val="00163FE4"/>
    <w:rsid w:val="0016496F"/>
    <w:rsid w:val="001653F0"/>
    <w:rsid w:val="001666CB"/>
    <w:rsid w:val="001710E2"/>
    <w:rsid w:val="0017183B"/>
    <w:rsid w:val="00171CEA"/>
    <w:rsid w:val="00173AA8"/>
    <w:rsid w:val="00173DBD"/>
    <w:rsid w:val="001744AE"/>
    <w:rsid w:val="00177AC1"/>
    <w:rsid w:val="00180228"/>
    <w:rsid w:val="0018023B"/>
    <w:rsid w:val="00182076"/>
    <w:rsid w:val="00182202"/>
    <w:rsid w:val="00182523"/>
    <w:rsid w:val="0018333D"/>
    <w:rsid w:val="001844E6"/>
    <w:rsid w:val="00184AE7"/>
    <w:rsid w:val="00185879"/>
    <w:rsid w:val="001867DD"/>
    <w:rsid w:val="00187A93"/>
    <w:rsid w:val="0019195C"/>
    <w:rsid w:val="00191D34"/>
    <w:rsid w:val="0019243C"/>
    <w:rsid w:val="00193FF8"/>
    <w:rsid w:val="00195D24"/>
    <w:rsid w:val="001967B3"/>
    <w:rsid w:val="00197A1B"/>
    <w:rsid w:val="001A1100"/>
    <w:rsid w:val="001A1E83"/>
    <w:rsid w:val="001A3571"/>
    <w:rsid w:val="001A3C86"/>
    <w:rsid w:val="001A4082"/>
    <w:rsid w:val="001A49BA"/>
    <w:rsid w:val="001A58E1"/>
    <w:rsid w:val="001B0816"/>
    <w:rsid w:val="001B4973"/>
    <w:rsid w:val="001B4E67"/>
    <w:rsid w:val="001B5C51"/>
    <w:rsid w:val="001B5F36"/>
    <w:rsid w:val="001B62A1"/>
    <w:rsid w:val="001B62C9"/>
    <w:rsid w:val="001B6BF5"/>
    <w:rsid w:val="001B6C03"/>
    <w:rsid w:val="001C051F"/>
    <w:rsid w:val="001C1C67"/>
    <w:rsid w:val="001C2037"/>
    <w:rsid w:val="001C2F62"/>
    <w:rsid w:val="001C4600"/>
    <w:rsid w:val="001C60EA"/>
    <w:rsid w:val="001C6DB5"/>
    <w:rsid w:val="001D1EF1"/>
    <w:rsid w:val="001D24F6"/>
    <w:rsid w:val="001D363A"/>
    <w:rsid w:val="001D3B1B"/>
    <w:rsid w:val="001D70B1"/>
    <w:rsid w:val="001E16F4"/>
    <w:rsid w:val="001E2190"/>
    <w:rsid w:val="001E2254"/>
    <w:rsid w:val="001E357A"/>
    <w:rsid w:val="001E3788"/>
    <w:rsid w:val="001E51AD"/>
    <w:rsid w:val="001E64E0"/>
    <w:rsid w:val="001E6CA2"/>
    <w:rsid w:val="001E6EA9"/>
    <w:rsid w:val="001E7155"/>
    <w:rsid w:val="001E7490"/>
    <w:rsid w:val="001E777A"/>
    <w:rsid w:val="001F11B3"/>
    <w:rsid w:val="001F231E"/>
    <w:rsid w:val="001F3A1E"/>
    <w:rsid w:val="001F4112"/>
    <w:rsid w:val="001F4CA0"/>
    <w:rsid w:val="001F5611"/>
    <w:rsid w:val="001F6A02"/>
    <w:rsid w:val="001F7E56"/>
    <w:rsid w:val="00202A27"/>
    <w:rsid w:val="00203F46"/>
    <w:rsid w:val="00205439"/>
    <w:rsid w:val="002058C1"/>
    <w:rsid w:val="00207490"/>
    <w:rsid w:val="002105C6"/>
    <w:rsid w:val="00210865"/>
    <w:rsid w:val="00212E2E"/>
    <w:rsid w:val="002138A2"/>
    <w:rsid w:val="00214613"/>
    <w:rsid w:val="00215812"/>
    <w:rsid w:val="0021585F"/>
    <w:rsid w:val="00216D3D"/>
    <w:rsid w:val="0021755B"/>
    <w:rsid w:val="00221DC2"/>
    <w:rsid w:val="002220E4"/>
    <w:rsid w:val="00222A50"/>
    <w:rsid w:val="00224386"/>
    <w:rsid w:val="00224425"/>
    <w:rsid w:val="00224B6D"/>
    <w:rsid w:val="00226968"/>
    <w:rsid w:val="00226A34"/>
    <w:rsid w:val="00230214"/>
    <w:rsid w:val="0023083F"/>
    <w:rsid w:val="00231040"/>
    <w:rsid w:val="00233E79"/>
    <w:rsid w:val="00234078"/>
    <w:rsid w:val="00234529"/>
    <w:rsid w:val="0023477A"/>
    <w:rsid w:val="00234BEF"/>
    <w:rsid w:val="0023581D"/>
    <w:rsid w:val="00235F3A"/>
    <w:rsid w:val="00236D83"/>
    <w:rsid w:val="002370E0"/>
    <w:rsid w:val="00240BB2"/>
    <w:rsid w:val="00242D35"/>
    <w:rsid w:val="0024381F"/>
    <w:rsid w:val="0024394C"/>
    <w:rsid w:val="0024555F"/>
    <w:rsid w:val="00247430"/>
    <w:rsid w:val="00251CA4"/>
    <w:rsid w:val="00251E78"/>
    <w:rsid w:val="0025230B"/>
    <w:rsid w:val="0025423D"/>
    <w:rsid w:val="00254932"/>
    <w:rsid w:val="002551CE"/>
    <w:rsid w:val="00255A48"/>
    <w:rsid w:val="00256119"/>
    <w:rsid w:val="002573F8"/>
    <w:rsid w:val="00260003"/>
    <w:rsid w:val="0026195D"/>
    <w:rsid w:val="00263FC7"/>
    <w:rsid w:val="002640A7"/>
    <w:rsid w:val="0026716E"/>
    <w:rsid w:val="00271688"/>
    <w:rsid w:val="0027315F"/>
    <w:rsid w:val="002732D1"/>
    <w:rsid w:val="002743E3"/>
    <w:rsid w:val="00275C7A"/>
    <w:rsid w:val="0027690C"/>
    <w:rsid w:val="00280D36"/>
    <w:rsid w:val="00281D4E"/>
    <w:rsid w:val="002828F4"/>
    <w:rsid w:val="0028517A"/>
    <w:rsid w:val="0028737A"/>
    <w:rsid w:val="0029001C"/>
    <w:rsid w:val="002911D0"/>
    <w:rsid w:val="00291F0A"/>
    <w:rsid w:val="00292B9B"/>
    <w:rsid w:val="00292DEF"/>
    <w:rsid w:val="00293017"/>
    <w:rsid w:val="00294256"/>
    <w:rsid w:val="00294437"/>
    <w:rsid w:val="00294481"/>
    <w:rsid w:val="00295138"/>
    <w:rsid w:val="002963FA"/>
    <w:rsid w:val="00296FA2"/>
    <w:rsid w:val="002A2F99"/>
    <w:rsid w:val="002A3888"/>
    <w:rsid w:val="002A4187"/>
    <w:rsid w:val="002A434E"/>
    <w:rsid w:val="002A5F74"/>
    <w:rsid w:val="002B0449"/>
    <w:rsid w:val="002B1CEF"/>
    <w:rsid w:val="002B2081"/>
    <w:rsid w:val="002B216F"/>
    <w:rsid w:val="002B285A"/>
    <w:rsid w:val="002B3EF1"/>
    <w:rsid w:val="002B486F"/>
    <w:rsid w:val="002B4CBA"/>
    <w:rsid w:val="002B586A"/>
    <w:rsid w:val="002C1105"/>
    <w:rsid w:val="002C1359"/>
    <w:rsid w:val="002C19ED"/>
    <w:rsid w:val="002C24B1"/>
    <w:rsid w:val="002C41F5"/>
    <w:rsid w:val="002C42CF"/>
    <w:rsid w:val="002C4E7E"/>
    <w:rsid w:val="002C5AE0"/>
    <w:rsid w:val="002C5BB3"/>
    <w:rsid w:val="002C5C89"/>
    <w:rsid w:val="002C7D9E"/>
    <w:rsid w:val="002D14F1"/>
    <w:rsid w:val="002D1E7D"/>
    <w:rsid w:val="002D3790"/>
    <w:rsid w:val="002D4137"/>
    <w:rsid w:val="002D66DD"/>
    <w:rsid w:val="002D71C9"/>
    <w:rsid w:val="002D7895"/>
    <w:rsid w:val="002E2CE4"/>
    <w:rsid w:val="002E4C66"/>
    <w:rsid w:val="002E69AC"/>
    <w:rsid w:val="002F08D7"/>
    <w:rsid w:val="002F0E9C"/>
    <w:rsid w:val="002F12C5"/>
    <w:rsid w:val="002F1DB8"/>
    <w:rsid w:val="002F3D4C"/>
    <w:rsid w:val="002F438C"/>
    <w:rsid w:val="002F56AB"/>
    <w:rsid w:val="002F6ABC"/>
    <w:rsid w:val="00300B01"/>
    <w:rsid w:val="003012F8"/>
    <w:rsid w:val="00301E01"/>
    <w:rsid w:val="003026A5"/>
    <w:rsid w:val="003039D1"/>
    <w:rsid w:val="003045AE"/>
    <w:rsid w:val="003057D5"/>
    <w:rsid w:val="00305F40"/>
    <w:rsid w:val="003119B4"/>
    <w:rsid w:val="00312F0C"/>
    <w:rsid w:val="00312FE2"/>
    <w:rsid w:val="003131E1"/>
    <w:rsid w:val="0031321C"/>
    <w:rsid w:val="003136F9"/>
    <w:rsid w:val="00315EE4"/>
    <w:rsid w:val="00316C56"/>
    <w:rsid w:val="00317F19"/>
    <w:rsid w:val="0032040C"/>
    <w:rsid w:val="0032106E"/>
    <w:rsid w:val="0032157F"/>
    <w:rsid w:val="0032162A"/>
    <w:rsid w:val="00323466"/>
    <w:rsid w:val="00324A94"/>
    <w:rsid w:val="00324C9B"/>
    <w:rsid w:val="00325358"/>
    <w:rsid w:val="0032696D"/>
    <w:rsid w:val="00330B99"/>
    <w:rsid w:val="00332A7F"/>
    <w:rsid w:val="00332F0C"/>
    <w:rsid w:val="00334992"/>
    <w:rsid w:val="0033508D"/>
    <w:rsid w:val="003369FC"/>
    <w:rsid w:val="00337179"/>
    <w:rsid w:val="00340173"/>
    <w:rsid w:val="00340FFA"/>
    <w:rsid w:val="00343277"/>
    <w:rsid w:val="00343BF7"/>
    <w:rsid w:val="003448EE"/>
    <w:rsid w:val="00344BB6"/>
    <w:rsid w:val="00345392"/>
    <w:rsid w:val="003458A8"/>
    <w:rsid w:val="00345F0E"/>
    <w:rsid w:val="0034639D"/>
    <w:rsid w:val="00346DCE"/>
    <w:rsid w:val="00350DEE"/>
    <w:rsid w:val="00351CB5"/>
    <w:rsid w:val="0035232E"/>
    <w:rsid w:val="003538A5"/>
    <w:rsid w:val="003545F3"/>
    <w:rsid w:val="00356361"/>
    <w:rsid w:val="003564B5"/>
    <w:rsid w:val="00357797"/>
    <w:rsid w:val="00360799"/>
    <w:rsid w:val="00360BC8"/>
    <w:rsid w:val="00361E48"/>
    <w:rsid w:val="00362E3B"/>
    <w:rsid w:val="003646CF"/>
    <w:rsid w:val="00364D13"/>
    <w:rsid w:val="00366BA5"/>
    <w:rsid w:val="00370498"/>
    <w:rsid w:val="00371055"/>
    <w:rsid w:val="0037127A"/>
    <w:rsid w:val="00371D34"/>
    <w:rsid w:val="00372B09"/>
    <w:rsid w:val="003733ED"/>
    <w:rsid w:val="00374E88"/>
    <w:rsid w:val="00375B99"/>
    <w:rsid w:val="00377A0A"/>
    <w:rsid w:val="003800C1"/>
    <w:rsid w:val="0038015B"/>
    <w:rsid w:val="003808FB"/>
    <w:rsid w:val="0038191C"/>
    <w:rsid w:val="00381C71"/>
    <w:rsid w:val="0038394C"/>
    <w:rsid w:val="00383C3A"/>
    <w:rsid w:val="0038747A"/>
    <w:rsid w:val="003875D9"/>
    <w:rsid w:val="00387B0F"/>
    <w:rsid w:val="00390493"/>
    <w:rsid w:val="00391266"/>
    <w:rsid w:val="00391CB3"/>
    <w:rsid w:val="003934B8"/>
    <w:rsid w:val="00394C1E"/>
    <w:rsid w:val="00394EE2"/>
    <w:rsid w:val="00396B7E"/>
    <w:rsid w:val="003A01A7"/>
    <w:rsid w:val="003A086A"/>
    <w:rsid w:val="003A0997"/>
    <w:rsid w:val="003A20C1"/>
    <w:rsid w:val="003A45F2"/>
    <w:rsid w:val="003A4B3B"/>
    <w:rsid w:val="003A4DD7"/>
    <w:rsid w:val="003A6BC5"/>
    <w:rsid w:val="003A7A9F"/>
    <w:rsid w:val="003B00DD"/>
    <w:rsid w:val="003B0CA4"/>
    <w:rsid w:val="003B16BA"/>
    <w:rsid w:val="003B188B"/>
    <w:rsid w:val="003B2896"/>
    <w:rsid w:val="003B2BBC"/>
    <w:rsid w:val="003B3371"/>
    <w:rsid w:val="003C37B3"/>
    <w:rsid w:val="003C479F"/>
    <w:rsid w:val="003C54F0"/>
    <w:rsid w:val="003C594F"/>
    <w:rsid w:val="003C647E"/>
    <w:rsid w:val="003C6B8C"/>
    <w:rsid w:val="003D04EF"/>
    <w:rsid w:val="003D178C"/>
    <w:rsid w:val="003D191A"/>
    <w:rsid w:val="003D1A0F"/>
    <w:rsid w:val="003D6DD0"/>
    <w:rsid w:val="003E0718"/>
    <w:rsid w:val="003E15C1"/>
    <w:rsid w:val="003E1850"/>
    <w:rsid w:val="003E200D"/>
    <w:rsid w:val="003E21FA"/>
    <w:rsid w:val="003E4181"/>
    <w:rsid w:val="003E4ADA"/>
    <w:rsid w:val="003E4EDF"/>
    <w:rsid w:val="003E53C1"/>
    <w:rsid w:val="003E696A"/>
    <w:rsid w:val="003E6DEA"/>
    <w:rsid w:val="003E7EDD"/>
    <w:rsid w:val="003F0CDE"/>
    <w:rsid w:val="003F1ED2"/>
    <w:rsid w:val="003F3473"/>
    <w:rsid w:val="003F37E2"/>
    <w:rsid w:val="003F60D4"/>
    <w:rsid w:val="003F66A4"/>
    <w:rsid w:val="003F71C7"/>
    <w:rsid w:val="00400CD1"/>
    <w:rsid w:val="00400F17"/>
    <w:rsid w:val="00400FC6"/>
    <w:rsid w:val="004035DE"/>
    <w:rsid w:val="00403749"/>
    <w:rsid w:val="004045BA"/>
    <w:rsid w:val="004056A9"/>
    <w:rsid w:val="00405EB5"/>
    <w:rsid w:val="00406986"/>
    <w:rsid w:val="00407712"/>
    <w:rsid w:val="004077B8"/>
    <w:rsid w:val="00410AD7"/>
    <w:rsid w:val="00410C10"/>
    <w:rsid w:val="00411204"/>
    <w:rsid w:val="00411436"/>
    <w:rsid w:val="00411BE3"/>
    <w:rsid w:val="0041222B"/>
    <w:rsid w:val="004130E1"/>
    <w:rsid w:val="00413852"/>
    <w:rsid w:val="00414189"/>
    <w:rsid w:val="00414714"/>
    <w:rsid w:val="004178AA"/>
    <w:rsid w:val="00417F84"/>
    <w:rsid w:val="00420522"/>
    <w:rsid w:val="004213A3"/>
    <w:rsid w:val="004239D4"/>
    <w:rsid w:val="00423CE4"/>
    <w:rsid w:val="004258DE"/>
    <w:rsid w:val="00426367"/>
    <w:rsid w:val="00427B10"/>
    <w:rsid w:val="00430150"/>
    <w:rsid w:val="0043049D"/>
    <w:rsid w:val="00433214"/>
    <w:rsid w:val="004340CA"/>
    <w:rsid w:val="00434465"/>
    <w:rsid w:val="00434CB9"/>
    <w:rsid w:val="00435047"/>
    <w:rsid w:val="00437AC1"/>
    <w:rsid w:val="004409F4"/>
    <w:rsid w:val="004424A8"/>
    <w:rsid w:val="004438E5"/>
    <w:rsid w:val="00443DCF"/>
    <w:rsid w:val="00444404"/>
    <w:rsid w:val="00444B7F"/>
    <w:rsid w:val="00444C31"/>
    <w:rsid w:val="00444E67"/>
    <w:rsid w:val="00445927"/>
    <w:rsid w:val="0044725B"/>
    <w:rsid w:val="00452D01"/>
    <w:rsid w:val="004533CC"/>
    <w:rsid w:val="00453B20"/>
    <w:rsid w:val="00454215"/>
    <w:rsid w:val="004543E9"/>
    <w:rsid w:val="0045558B"/>
    <w:rsid w:val="00456366"/>
    <w:rsid w:val="00460906"/>
    <w:rsid w:val="00461124"/>
    <w:rsid w:val="00463C39"/>
    <w:rsid w:val="004649F3"/>
    <w:rsid w:val="00465C7F"/>
    <w:rsid w:val="00471F86"/>
    <w:rsid w:val="004732CF"/>
    <w:rsid w:val="0047380A"/>
    <w:rsid w:val="00474185"/>
    <w:rsid w:val="00474C08"/>
    <w:rsid w:val="0047648A"/>
    <w:rsid w:val="00483BA0"/>
    <w:rsid w:val="00484E78"/>
    <w:rsid w:val="00485DC0"/>
    <w:rsid w:val="00485FD5"/>
    <w:rsid w:val="00486BE4"/>
    <w:rsid w:val="00487BE7"/>
    <w:rsid w:val="0049109F"/>
    <w:rsid w:val="004923B1"/>
    <w:rsid w:val="004926FC"/>
    <w:rsid w:val="004934D2"/>
    <w:rsid w:val="004944F3"/>
    <w:rsid w:val="00495539"/>
    <w:rsid w:val="00495637"/>
    <w:rsid w:val="004966F2"/>
    <w:rsid w:val="00496E7D"/>
    <w:rsid w:val="00497565"/>
    <w:rsid w:val="00497FA1"/>
    <w:rsid w:val="004A0C4E"/>
    <w:rsid w:val="004A2977"/>
    <w:rsid w:val="004A3AB7"/>
    <w:rsid w:val="004A5B00"/>
    <w:rsid w:val="004A6000"/>
    <w:rsid w:val="004B02D1"/>
    <w:rsid w:val="004B16E9"/>
    <w:rsid w:val="004B17CA"/>
    <w:rsid w:val="004B1BB5"/>
    <w:rsid w:val="004B1CCA"/>
    <w:rsid w:val="004B1D80"/>
    <w:rsid w:val="004B322B"/>
    <w:rsid w:val="004B3293"/>
    <w:rsid w:val="004B3A0A"/>
    <w:rsid w:val="004B4EA1"/>
    <w:rsid w:val="004B50AD"/>
    <w:rsid w:val="004B5715"/>
    <w:rsid w:val="004B619F"/>
    <w:rsid w:val="004B63B2"/>
    <w:rsid w:val="004B69E6"/>
    <w:rsid w:val="004B6F92"/>
    <w:rsid w:val="004C0F34"/>
    <w:rsid w:val="004C1842"/>
    <w:rsid w:val="004C31D2"/>
    <w:rsid w:val="004C3381"/>
    <w:rsid w:val="004C5265"/>
    <w:rsid w:val="004C6393"/>
    <w:rsid w:val="004D0315"/>
    <w:rsid w:val="004D0F05"/>
    <w:rsid w:val="004D1350"/>
    <w:rsid w:val="004D17B5"/>
    <w:rsid w:val="004D1901"/>
    <w:rsid w:val="004D1C2A"/>
    <w:rsid w:val="004D209A"/>
    <w:rsid w:val="004D2468"/>
    <w:rsid w:val="004D24E0"/>
    <w:rsid w:val="004D263F"/>
    <w:rsid w:val="004D31C0"/>
    <w:rsid w:val="004D4821"/>
    <w:rsid w:val="004D6A89"/>
    <w:rsid w:val="004D7CA8"/>
    <w:rsid w:val="004D7CB9"/>
    <w:rsid w:val="004D7EA7"/>
    <w:rsid w:val="004E1C4C"/>
    <w:rsid w:val="004E1DD8"/>
    <w:rsid w:val="004E26D2"/>
    <w:rsid w:val="004E274A"/>
    <w:rsid w:val="004E2E76"/>
    <w:rsid w:val="004E35FB"/>
    <w:rsid w:val="004E4486"/>
    <w:rsid w:val="004E4DDB"/>
    <w:rsid w:val="004E51E6"/>
    <w:rsid w:val="004E562F"/>
    <w:rsid w:val="004E569C"/>
    <w:rsid w:val="004E6657"/>
    <w:rsid w:val="004F1680"/>
    <w:rsid w:val="004F184C"/>
    <w:rsid w:val="004F2613"/>
    <w:rsid w:val="004F30DB"/>
    <w:rsid w:val="004F31C2"/>
    <w:rsid w:val="004F3F03"/>
    <w:rsid w:val="004F4AB1"/>
    <w:rsid w:val="005003B7"/>
    <w:rsid w:val="005009AE"/>
    <w:rsid w:val="00500EA0"/>
    <w:rsid w:val="00502DB2"/>
    <w:rsid w:val="00503101"/>
    <w:rsid w:val="00503718"/>
    <w:rsid w:val="00504BB4"/>
    <w:rsid w:val="0050589E"/>
    <w:rsid w:val="005062F2"/>
    <w:rsid w:val="005064F6"/>
    <w:rsid w:val="005066D4"/>
    <w:rsid w:val="00510D5C"/>
    <w:rsid w:val="00514420"/>
    <w:rsid w:val="00515031"/>
    <w:rsid w:val="00520D16"/>
    <w:rsid w:val="0052114B"/>
    <w:rsid w:val="00521C8B"/>
    <w:rsid w:val="0052323D"/>
    <w:rsid w:val="00523C1C"/>
    <w:rsid w:val="0052712A"/>
    <w:rsid w:val="00530DDC"/>
    <w:rsid w:val="005314B3"/>
    <w:rsid w:val="00531B3C"/>
    <w:rsid w:val="0053225A"/>
    <w:rsid w:val="00534957"/>
    <w:rsid w:val="0053534A"/>
    <w:rsid w:val="00535724"/>
    <w:rsid w:val="0053774D"/>
    <w:rsid w:val="005379B0"/>
    <w:rsid w:val="00537A98"/>
    <w:rsid w:val="0054073C"/>
    <w:rsid w:val="005411E7"/>
    <w:rsid w:val="005423D6"/>
    <w:rsid w:val="005430A7"/>
    <w:rsid w:val="005435A3"/>
    <w:rsid w:val="00543F94"/>
    <w:rsid w:val="00544FB6"/>
    <w:rsid w:val="005451AB"/>
    <w:rsid w:val="005463BB"/>
    <w:rsid w:val="00546A2B"/>
    <w:rsid w:val="005511D5"/>
    <w:rsid w:val="0055324A"/>
    <w:rsid w:val="00553783"/>
    <w:rsid w:val="00553A1A"/>
    <w:rsid w:val="005545F3"/>
    <w:rsid w:val="0055658A"/>
    <w:rsid w:val="005570BF"/>
    <w:rsid w:val="00562752"/>
    <w:rsid w:val="00562CAE"/>
    <w:rsid w:val="00563858"/>
    <w:rsid w:val="00563B8B"/>
    <w:rsid w:val="00563D51"/>
    <w:rsid w:val="005643DA"/>
    <w:rsid w:val="0056529B"/>
    <w:rsid w:val="0056565D"/>
    <w:rsid w:val="00565A6E"/>
    <w:rsid w:val="00567547"/>
    <w:rsid w:val="005747CB"/>
    <w:rsid w:val="0057497B"/>
    <w:rsid w:val="00577AB7"/>
    <w:rsid w:val="00582EDE"/>
    <w:rsid w:val="00583269"/>
    <w:rsid w:val="00584A61"/>
    <w:rsid w:val="0058618C"/>
    <w:rsid w:val="005879A0"/>
    <w:rsid w:val="00590577"/>
    <w:rsid w:val="00592714"/>
    <w:rsid w:val="00595ADE"/>
    <w:rsid w:val="00596104"/>
    <w:rsid w:val="0059643E"/>
    <w:rsid w:val="00596575"/>
    <w:rsid w:val="00597ABA"/>
    <w:rsid w:val="005A0757"/>
    <w:rsid w:val="005A0A71"/>
    <w:rsid w:val="005A11EA"/>
    <w:rsid w:val="005A3359"/>
    <w:rsid w:val="005A42F9"/>
    <w:rsid w:val="005A5A86"/>
    <w:rsid w:val="005A61C5"/>
    <w:rsid w:val="005A6251"/>
    <w:rsid w:val="005A7C5A"/>
    <w:rsid w:val="005B078C"/>
    <w:rsid w:val="005B1550"/>
    <w:rsid w:val="005B3183"/>
    <w:rsid w:val="005B5F9A"/>
    <w:rsid w:val="005B6619"/>
    <w:rsid w:val="005B745C"/>
    <w:rsid w:val="005B7603"/>
    <w:rsid w:val="005C201E"/>
    <w:rsid w:val="005C20F1"/>
    <w:rsid w:val="005C2F0F"/>
    <w:rsid w:val="005C36FF"/>
    <w:rsid w:val="005C46D3"/>
    <w:rsid w:val="005C4773"/>
    <w:rsid w:val="005C48A4"/>
    <w:rsid w:val="005C48F4"/>
    <w:rsid w:val="005C652D"/>
    <w:rsid w:val="005C71BA"/>
    <w:rsid w:val="005D2727"/>
    <w:rsid w:val="005D27A3"/>
    <w:rsid w:val="005D3257"/>
    <w:rsid w:val="005D33E7"/>
    <w:rsid w:val="005D3774"/>
    <w:rsid w:val="005D455C"/>
    <w:rsid w:val="005D544C"/>
    <w:rsid w:val="005D58F3"/>
    <w:rsid w:val="005D626B"/>
    <w:rsid w:val="005D7EE2"/>
    <w:rsid w:val="005E0AEE"/>
    <w:rsid w:val="005E0C62"/>
    <w:rsid w:val="005E19D0"/>
    <w:rsid w:val="005E4223"/>
    <w:rsid w:val="005E4380"/>
    <w:rsid w:val="005E6044"/>
    <w:rsid w:val="005E6B49"/>
    <w:rsid w:val="005E6F93"/>
    <w:rsid w:val="005F319D"/>
    <w:rsid w:val="005F3269"/>
    <w:rsid w:val="005F3D67"/>
    <w:rsid w:val="005F55DF"/>
    <w:rsid w:val="005F56FB"/>
    <w:rsid w:val="005F6E7F"/>
    <w:rsid w:val="005F7C56"/>
    <w:rsid w:val="00600334"/>
    <w:rsid w:val="0060181B"/>
    <w:rsid w:val="006025A1"/>
    <w:rsid w:val="00604493"/>
    <w:rsid w:val="00604BF4"/>
    <w:rsid w:val="00607D65"/>
    <w:rsid w:val="00611583"/>
    <w:rsid w:val="006122FF"/>
    <w:rsid w:val="006140C1"/>
    <w:rsid w:val="0061470C"/>
    <w:rsid w:val="0061485F"/>
    <w:rsid w:val="006151BB"/>
    <w:rsid w:val="0061694C"/>
    <w:rsid w:val="00616B73"/>
    <w:rsid w:val="006178EC"/>
    <w:rsid w:val="00620EC0"/>
    <w:rsid w:val="0062175D"/>
    <w:rsid w:val="00622FDB"/>
    <w:rsid w:val="00624B5F"/>
    <w:rsid w:val="00624B74"/>
    <w:rsid w:val="00627A8C"/>
    <w:rsid w:val="00627C17"/>
    <w:rsid w:val="00631941"/>
    <w:rsid w:val="0063355F"/>
    <w:rsid w:val="006340FA"/>
    <w:rsid w:val="00634E18"/>
    <w:rsid w:val="00634F86"/>
    <w:rsid w:val="0063665D"/>
    <w:rsid w:val="00636746"/>
    <w:rsid w:val="00636E6F"/>
    <w:rsid w:val="00637989"/>
    <w:rsid w:val="006407D8"/>
    <w:rsid w:val="00641E3A"/>
    <w:rsid w:val="00643715"/>
    <w:rsid w:val="0064414C"/>
    <w:rsid w:val="006447DA"/>
    <w:rsid w:val="00647FA7"/>
    <w:rsid w:val="006500F1"/>
    <w:rsid w:val="00650F0B"/>
    <w:rsid w:val="00650F65"/>
    <w:rsid w:val="00653C5A"/>
    <w:rsid w:val="006546F5"/>
    <w:rsid w:val="0066013F"/>
    <w:rsid w:val="006605D8"/>
    <w:rsid w:val="00662C76"/>
    <w:rsid w:val="006636AB"/>
    <w:rsid w:val="00664030"/>
    <w:rsid w:val="0067023D"/>
    <w:rsid w:val="00670797"/>
    <w:rsid w:val="00670B2C"/>
    <w:rsid w:val="006712B2"/>
    <w:rsid w:val="00673060"/>
    <w:rsid w:val="00673EDF"/>
    <w:rsid w:val="006779AD"/>
    <w:rsid w:val="00680421"/>
    <w:rsid w:val="00681756"/>
    <w:rsid w:val="00681949"/>
    <w:rsid w:val="00681D3F"/>
    <w:rsid w:val="00682137"/>
    <w:rsid w:val="006825D4"/>
    <w:rsid w:val="00682A47"/>
    <w:rsid w:val="00682DAD"/>
    <w:rsid w:val="006830BC"/>
    <w:rsid w:val="006838BB"/>
    <w:rsid w:val="00684756"/>
    <w:rsid w:val="0068528A"/>
    <w:rsid w:val="0068681C"/>
    <w:rsid w:val="00687A3C"/>
    <w:rsid w:val="0069082D"/>
    <w:rsid w:val="00690874"/>
    <w:rsid w:val="006924D5"/>
    <w:rsid w:val="00692B9A"/>
    <w:rsid w:val="00693A4F"/>
    <w:rsid w:val="00693E95"/>
    <w:rsid w:val="006947C2"/>
    <w:rsid w:val="00694DF6"/>
    <w:rsid w:val="00696E40"/>
    <w:rsid w:val="006A0799"/>
    <w:rsid w:val="006A1714"/>
    <w:rsid w:val="006A4E69"/>
    <w:rsid w:val="006A524C"/>
    <w:rsid w:val="006A5D98"/>
    <w:rsid w:val="006A6B6D"/>
    <w:rsid w:val="006A6C38"/>
    <w:rsid w:val="006B0481"/>
    <w:rsid w:val="006B07E9"/>
    <w:rsid w:val="006B24EE"/>
    <w:rsid w:val="006B51F2"/>
    <w:rsid w:val="006B649D"/>
    <w:rsid w:val="006B6790"/>
    <w:rsid w:val="006B7637"/>
    <w:rsid w:val="006B7D65"/>
    <w:rsid w:val="006B7EB6"/>
    <w:rsid w:val="006C0BFF"/>
    <w:rsid w:val="006C15BE"/>
    <w:rsid w:val="006C1C98"/>
    <w:rsid w:val="006C1CA9"/>
    <w:rsid w:val="006C2B89"/>
    <w:rsid w:val="006C375D"/>
    <w:rsid w:val="006C3F37"/>
    <w:rsid w:val="006C5A63"/>
    <w:rsid w:val="006D1B7D"/>
    <w:rsid w:val="006D4A45"/>
    <w:rsid w:val="006D4B6D"/>
    <w:rsid w:val="006D58A0"/>
    <w:rsid w:val="006D68BB"/>
    <w:rsid w:val="006D68D4"/>
    <w:rsid w:val="006D69E4"/>
    <w:rsid w:val="006D7806"/>
    <w:rsid w:val="006D7B91"/>
    <w:rsid w:val="006E0D09"/>
    <w:rsid w:val="006E141E"/>
    <w:rsid w:val="006E1A58"/>
    <w:rsid w:val="006E22D6"/>
    <w:rsid w:val="006E63F1"/>
    <w:rsid w:val="006F02D8"/>
    <w:rsid w:val="006F1471"/>
    <w:rsid w:val="006F1647"/>
    <w:rsid w:val="006F49D2"/>
    <w:rsid w:val="0070031C"/>
    <w:rsid w:val="00703A06"/>
    <w:rsid w:val="00703EBB"/>
    <w:rsid w:val="007041F5"/>
    <w:rsid w:val="00704C8F"/>
    <w:rsid w:val="00704FF5"/>
    <w:rsid w:val="00706622"/>
    <w:rsid w:val="00706AE2"/>
    <w:rsid w:val="00710920"/>
    <w:rsid w:val="00711368"/>
    <w:rsid w:val="00713E9C"/>
    <w:rsid w:val="00714F80"/>
    <w:rsid w:val="007152D3"/>
    <w:rsid w:val="00715AD2"/>
    <w:rsid w:val="0071604C"/>
    <w:rsid w:val="00716A64"/>
    <w:rsid w:val="00716C83"/>
    <w:rsid w:val="00717F85"/>
    <w:rsid w:val="007206BB"/>
    <w:rsid w:val="00720E35"/>
    <w:rsid w:val="007213F0"/>
    <w:rsid w:val="00721C69"/>
    <w:rsid w:val="00721E1F"/>
    <w:rsid w:val="0072288C"/>
    <w:rsid w:val="007265E0"/>
    <w:rsid w:val="00730089"/>
    <w:rsid w:val="007307EB"/>
    <w:rsid w:val="007319D2"/>
    <w:rsid w:val="007325F9"/>
    <w:rsid w:val="007339FB"/>
    <w:rsid w:val="00735A20"/>
    <w:rsid w:val="00735E56"/>
    <w:rsid w:val="00736939"/>
    <w:rsid w:val="00736A17"/>
    <w:rsid w:val="007370C5"/>
    <w:rsid w:val="00737355"/>
    <w:rsid w:val="007416EB"/>
    <w:rsid w:val="007419F2"/>
    <w:rsid w:val="00742C20"/>
    <w:rsid w:val="00743CA6"/>
    <w:rsid w:val="00743CEE"/>
    <w:rsid w:val="00744301"/>
    <w:rsid w:val="007449D9"/>
    <w:rsid w:val="00747641"/>
    <w:rsid w:val="0074783C"/>
    <w:rsid w:val="007507DA"/>
    <w:rsid w:val="00752483"/>
    <w:rsid w:val="0075297F"/>
    <w:rsid w:val="00752C52"/>
    <w:rsid w:val="007534FC"/>
    <w:rsid w:val="007536FB"/>
    <w:rsid w:val="00753F78"/>
    <w:rsid w:val="00755997"/>
    <w:rsid w:val="00755DDB"/>
    <w:rsid w:val="0076046B"/>
    <w:rsid w:val="00760D03"/>
    <w:rsid w:val="007628E0"/>
    <w:rsid w:val="00762F2D"/>
    <w:rsid w:val="00763044"/>
    <w:rsid w:val="007642A9"/>
    <w:rsid w:val="0076573B"/>
    <w:rsid w:val="0076718E"/>
    <w:rsid w:val="00767738"/>
    <w:rsid w:val="00767D82"/>
    <w:rsid w:val="00767E54"/>
    <w:rsid w:val="00771227"/>
    <w:rsid w:val="00772141"/>
    <w:rsid w:val="007726F0"/>
    <w:rsid w:val="00773CF9"/>
    <w:rsid w:val="007803E4"/>
    <w:rsid w:val="00780860"/>
    <w:rsid w:val="0078149C"/>
    <w:rsid w:val="007819D1"/>
    <w:rsid w:val="00785819"/>
    <w:rsid w:val="00785A50"/>
    <w:rsid w:val="00785F02"/>
    <w:rsid w:val="00786E0D"/>
    <w:rsid w:val="00787018"/>
    <w:rsid w:val="00791CC6"/>
    <w:rsid w:val="00791D6A"/>
    <w:rsid w:val="0079222D"/>
    <w:rsid w:val="00792634"/>
    <w:rsid w:val="00793F70"/>
    <w:rsid w:val="007954A6"/>
    <w:rsid w:val="007954F8"/>
    <w:rsid w:val="007977A0"/>
    <w:rsid w:val="00797BF1"/>
    <w:rsid w:val="007A0621"/>
    <w:rsid w:val="007A19D7"/>
    <w:rsid w:val="007A248D"/>
    <w:rsid w:val="007A2A28"/>
    <w:rsid w:val="007A2E2E"/>
    <w:rsid w:val="007A51C8"/>
    <w:rsid w:val="007A7183"/>
    <w:rsid w:val="007A71ED"/>
    <w:rsid w:val="007A746D"/>
    <w:rsid w:val="007A7ECE"/>
    <w:rsid w:val="007B0039"/>
    <w:rsid w:val="007B4A96"/>
    <w:rsid w:val="007B5199"/>
    <w:rsid w:val="007B521C"/>
    <w:rsid w:val="007B529D"/>
    <w:rsid w:val="007B770A"/>
    <w:rsid w:val="007B79C3"/>
    <w:rsid w:val="007C03C5"/>
    <w:rsid w:val="007C11F6"/>
    <w:rsid w:val="007C16FC"/>
    <w:rsid w:val="007C2185"/>
    <w:rsid w:val="007C23E8"/>
    <w:rsid w:val="007C2C1C"/>
    <w:rsid w:val="007C3B5E"/>
    <w:rsid w:val="007C716B"/>
    <w:rsid w:val="007D0496"/>
    <w:rsid w:val="007D19BE"/>
    <w:rsid w:val="007D2721"/>
    <w:rsid w:val="007D48D1"/>
    <w:rsid w:val="007D5186"/>
    <w:rsid w:val="007D6387"/>
    <w:rsid w:val="007D64F3"/>
    <w:rsid w:val="007D6D69"/>
    <w:rsid w:val="007E24D2"/>
    <w:rsid w:val="007F3636"/>
    <w:rsid w:val="007F3D2D"/>
    <w:rsid w:val="007F46B3"/>
    <w:rsid w:val="007F4E64"/>
    <w:rsid w:val="007F5521"/>
    <w:rsid w:val="007F6471"/>
    <w:rsid w:val="007F7B77"/>
    <w:rsid w:val="00800977"/>
    <w:rsid w:val="008009F0"/>
    <w:rsid w:val="00800E33"/>
    <w:rsid w:val="008012D9"/>
    <w:rsid w:val="008027E0"/>
    <w:rsid w:val="00803FA0"/>
    <w:rsid w:val="00804E71"/>
    <w:rsid w:val="008050AD"/>
    <w:rsid w:val="00806D29"/>
    <w:rsid w:val="00810CD5"/>
    <w:rsid w:val="00811E62"/>
    <w:rsid w:val="00812670"/>
    <w:rsid w:val="00812B81"/>
    <w:rsid w:val="008133B9"/>
    <w:rsid w:val="00815979"/>
    <w:rsid w:val="008159D6"/>
    <w:rsid w:val="0081669A"/>
    <w:rsid w:val="00817100"/>
    <w:rsid w:val="00822CAC"/>
    <w:rsid w:val="00824B7C"/>
    <w:rsid w:val="00825CE4"/>
    <w:rsid w:val="008262E5"/>
    <w:rsid w:val="00827BF7"/>
    <w:rsid w:val="0083060D"/>
    <w:rsid w:val="0083395A"/>
    <w:rsid w:val="00833B74"/>
    <w:rsid w:val="00835B45"/>
    <w:rsid w:val="00836AF9"/>
    <w:rsid w:val="0083775E"/>
    <w:rsid w:val="00837AF3"/>
    <w:rsid w:val="00837B03"/>
    <w:rsid w:val="00837ED3"/>
    <w:rsid w:val="008419C6"/>
    <w:rsid w:val="00843578"/>
    <w:rsid w:val="00843887"/>
    <w:rsid w:val="00843A43"/>
    <w:rsid w:val="00843A76"/>
    <w:rsid w:val="00845A5F"/>
    <w:rsid w:val="008473C1"/>
    <w:rsid w:val="00850683"/>
    <w:rsid w:val="00850D23"/>
    <w:rsid w:val="008518E7"/>
    <w:rsid w:val="0085221C"/>
    <w:rsid w:val="00853B2D"/>
    <w:rsid w:val="008540C5"/>
    <w:rsid w:val="00854470"/>
    <w:rsid w:val="008545F1"/>
    <w:rsid w:val="00854607"/>
    <w:rsid w:val="008569AC"/>
    <w:rsid w:val="00856FA6"/>
    <w:rsid w:val="008576B9"/>
    <w:rsid w:val="00857C4E"/>
    <w:rsid w:val="008607BC"/>
    <w:rsid w:val="008612CE"/>
    <w:rsid w:val="008613A9"/>
    <w:rsid w:val="00862280"/>
    <w:rsid w:val="0086374C"/>
    <w:rsid w:val="00864209"/>
    <w:rsid w:val="008661DF"/>
    <w:rsid w:val="00866DA4"/>
    <w:rsid w:val="00867314"/>
    <w:rsid w:val="00870BF2"/>
    <w:rsid w:val="008712A0"/>
    <w:rsid w:val="00872CB9"/>
    <w:rsid w:val="0087619A"/>
    <w:rsid w:val="00876726"/>
    <w:rsid w:val="00876921"/>
    <w:rsid w:val="00877B41"/>
    <w:rsid w:val="008810B7"/>
    <w:rsid w:val="00881883"/>
    <w:rsid w:val="00882198"/>
    <w:rsid w:val="00882219"/>
    <w:rsid w:val="008844E0"/>
    <w:rsid w:val="00884B8D"/>
    <w:rsid w:val="00884BD0"/>
    <w:rsid w:val="00886C4D"/>
    <w:rsid w:val="008879D7"/>
    <w:rsid w:val="0089107F"/>
    <w:rsid w:val="00891F19"/>
    <w:rsid w:val="0089341B"/>
    <w:rsid w:val="008946DB"/>
    <w:rsid w:val="00895008"/>
    <w:rsid w:val="00895F42"/>
    <w:rsid w:val="00896778"/>
    <w:rsid w:val="00896B49"/>
    <w:rsid w:val="00897264"/>
    <w:rsid w:val="00897FD5"/>
    <w:rsid w:val="008A1596"/>
    <w:rsid w:val="008A1F5A"/>
    <w:rsid w:val="008A2C62"/>
    <w:rsid w:val="008A3C7C"/>
    <w:rsid w:val="008A4591"/>
    <w:rsid w:val="008A5645"/>
    <w:rsid w:val="008B02E5"/>
    <w:rsid w:val="008B06F0"/>
    <w:rsid w:val="008B11B5"/>
    <w:rsid w:val="008B21E9"/>
    <w:rsid w:val="008B238F"/>
    <w:rsid w:val="008B353E"/>
    <w:rsid w:val="008B3C34"/>
    <w:rsid w:val="008B45B0"/>
    <w:rsid w:val="008B47EA"/>
    <w:rsid w:val="008B5003"/>
    <w:rsid w:val="008B5F3E"/>
    <w:rsid w:val="008C2F48"/>
    <w:rsid w:val="008D0D07"/>
    <w:rsid w:val="008D1F3D"/>
    <w:rsid w:val="008D2C7C"/>
    <w:rsid w:val="008D40CF"/>
    <w:rsid w:val="008D43EF"/>
    <w:rsid w:val="008D7636"/>
    <w:rsid w:val="008D7B48"/>
    <w:rsid w:val="008D7D91"/>
    <w:rsid w:val="008E0283"/>
    <w:rsid w:val="008E16BB"/>
    <w:rsid w:val="008E26D1"/>
    <w:rsid w:val="008E295E"/>
    <w:rsid w:val="008E3636"/>
    <w:rsid w:val="008E3821"/>
    <w:rsid w:val="008E3BFE"/>
    <w:rsid w:val="008E4CE4"/>
    <w:rsid w:val="008E7175"/>
    <w:rsid w:val="008E7243"/>
    <w:rsid w:val="008E785D"/>
    <w:rsid w:val="008E7D47"/>
    <w:rsid w:val="008F09C3"/>
    <w:rsid w:val="008F0A52"/>
    <w:rsid w:val="008F0E4A"/>
    <w:rsid w:val="008F50A4"/>
    <w:rsid w:val="008F5BBE"/>
    <w:rsid w:val="008F5C8E"/>
    <w:rsid w:val="00900602"/>
    <w:rsid w:val="00900A09"/>
    <w:rsid w:val="00901C12"/>
    <w:rsid w:val="00902AAD"/>
    <w:rsid w:val="009037F9"/>
    <w:rsid w:val="00905768"/>
    <w:rsid w:val="00905CC8"/>
    <w:rsid w:val="00905F63"/>
    <w:rsid w:val="00906DA0"/>
    <w:rsid w:val="009078E1"/>
    <w:rsid w:val="00914E87"/>
    <w:rsid w:val="00915763"/>
    <w:rsid w:val="00917F05"/>
    <w:rsid w:val="00921344"/>
    <w:rsid w:val="00922853"/>
    <w:rsid w:val="0092411C"/>
    <w:rsid w:val="00925351"/>
    <w:rsid w:val="00925ED3"/>
    <w:rsid w:val="00926832"/>
    <w:rsid w:val="00927E94"/>
    <w:rsid w:val="00930BE9"/>
    <w:rsid w:val="009314AE"/>
    <w:rsid w:val="00933C35"/>
    <w:rsid w:val="00934D8C"/>
    <w:rsid w:val="00935B38"/>
    <w:rsid w:val="009364EC"/>
    <w:rsid w:val="0093751E"/>
    <w:rsid w:val="00937AA8"/>
    <w:rsid w:val="00937DD2"/>
    <w:rsid w:val="009401A9"/>
    <w:rsid w:val="00941DEB"/>
    <w:rsid w:val="0094386B"/>
    <w:rsid w:val="00943F3A"/>
    <w:rsid w:val="00944353"/>
    <w:rsid w:val="00944B70"/>
    <w:rsid w:val="00946251"/>
    <w:rsid w:val="00947609"/>
    <w:rsid w:val="00947EF9"/>
    <w:rsid w:val="0095009D"/>
    <w:rsid w:val="00950231"/>
    <w:rsid w:val="00950B0A"/>
    <w:rsid w:val="0095407A"/>
    <w:rsid w:val="00955C1F"/>
    <w:rsid w:val="00955F64"/>
    <w:rsid w:val="00956CD7"/>
    <w:rsid w:val="009573C3"/>
    <w:rsid w:val="009579B2"/>
    <w:rsid w:val="009600F6"/>
    <w:rsid w:val="00960342"/>
    <w:rsid w:val="0096075A"/>
    <w:rsid w:val="00960F34"/>
    <w:rsid w:val="0096118D"/>
    <w:rsid w:val="00963041"/>
    <w:rsid w:val="0096322B"/>
    <w:rsid w:val="00963850"/>
    <w:rsid w:val="00964961"/>
    <w:rsid w:val="009656DB"/>
    <w:rsid w:val="00967E55"/>
    <w:rsid w:val="00970F17"/>
    <w:rsid w:val="009727B3"/>
    <w:rsid w:val="009739A0"/>
    <w:rsid w:val="00973A28"/>
    <w:rsid w:val="00973CFA"/>
    <w:rsid w:val="009740F0"/>
    <w:rsid w:val="00976393"/>
    <w:rsid w:val="00977BC2"/>
    <w:rsid w:val="00980CEB"/>
    <w:rsid w:val="0098344B"/>
    <w:rsid w:val="00983885"/>
    <w:rsid w:val="0098429D"/>
    <w:rsid w:val="009872DC"/>
    <w:rsid w:val="00991571"/>
    <w:rsid w:val="0099239F"/>
    <w:rsid w:val="0099266D"/>
    <w:rsid w:val="00993270"/>
    <w:rsid w:val="009950D5"/>
    <w:rsid w:val="00996674"/>
    <w:rsid w:val="009967CC"/>
    <w:rsid w:val="00996BFE"/>
    <w:rsid w:val="00997308"/>
    <w:rsid w:val="009A133F"/>
    <w:rsid w:val="009A1EA7"/>
    <w:rsid w:val="009A2A0B"/>
    <w:rsid w:val="009A2D26"/>
    <w:rsid w:val="009A485A"/>
    <w:rsid w:val="009A64D2"/>
    <w:rsid w:val="009A6E99"/>
    <w:rsid w:val="009A7899"/>
    <w:rsid w:val="009A7EB8"/>
    <w:rsid w:val="009B0174"/>
    <w:rsid w:val="009B1967"/>
    <w:rsid w:val="009B2B48"/>
    <w:rsid w:val="009B3C0B"/>
    <w:rsid w:val="009B3C14"/>
    <w:rsid w:val="009B415D"/>
    <w:rsid w:val="009B4C3D"/>
    <w:rsid w:val="009B5301"/>
    <w:rsid w:val="009B588F"/>
    <w:rsid w:val="009B65D4"/>
    <w:rsid w:val="009B79DD"/>
    <w:rsid w:val="009C03C1"/>
    <w:rsid w:val="009C0B65"/>
    <w:rsid w:val="009C12AA"/>
    <w:rsid w:val="009C1FDD"/>
    <w:rsid w:val="009C3993"/>
    <w:rsid w:val="009C3DB6"/>
    <w:rsid w:val="009C419D"/>
    <w:rsid w:val="009C49DE"/>
    <w:rsid w:val="009C4CEA"/>
    <w:rsid w:val="009C70F0"/>
    <w:rsid w:val="009C7493"/>
    <w:rsid w:val="009D0879"/>
    <w:rsid w:val="009D0BA9"/>
    <w:rsid w:val="009D141D"/>
    <w:rsid w:val="009D19DC"/>
    <w:rsid w:val="009D1A26"/>
    <w:rsid w:val="009D3257"/>
    <w:rsid w:val="009D3F83"/>
    <w:rsid w:val="009D4F22"/>
    <w:rsid w:val="009D4F41"/>
    <w:rsid w:val="009D5C10"/>
    <w:rsid w:val="009D6243"/>
    <w:rsid w:val="009D6CC5"/>
    <w:rsid w:val="009E01E0"/>
    <w:rsid w:val="009E18BF"/>
    <w:rsid w:val="009E1992"/>
    <w:rsid w:val="009E2D58"/>
    <w:rsid w:val="009E3349"/>
    <w:rsid w:val="009E3409"/>
    <w:rsid w:val="009E3487"/>
    <w:rsid w:val="009E34C3"/>
    <w:rsid w:val="009E39B9"/>
    <w:rsid w:val="009E59BD"/>
    <w:rsid w:val="009E6C21"/>
    <w:rsid w:val="009E6F83"/>
    <w:rsid w:val="009F1CF9"/>
    <w:rsid w:val="009F1E0B"/>
    <w:rsid w:val="009F2D0E"/>
    <w:rsid w:val="009F3E77"/>
    <w:rsid w:val="009F50C0"/>
    <w:rsid w:val="009F5AAE"/>
    <w:rsid w:val="009F67BE"/>
    <w:rsid w:val="009F74F3"/>
    <w:rsid w:val="009F7E23"/>
    <w:rsid w:val="00A002CA"/>
    <w:rsid w:val="00A00B4F"/>
    <w:rsid w:val="00A00FEE"/>
    <w:rsid w:val="00A01C00"/>
    <w:rsid w:val="00A01F4B"/>
    <w:rsid w:val="00A020A7"/>
    <w:rsid w:val="00A03CAE"/>
    <w:rsid w:val="00A04194"/>
    <w:rsid w:val="00A048D2"/>
    <w:rsid w:val="00A05633"/>
    <w:rsid w:val="00A0572B"/>
    <w:rsid w:val="00A05DAE"/>
    <w:rsid w:val="00A06677"/>
    <w:rsid w:val="00A10881"/>
    <w:rsid w:val="00A10C7B"/>
    <w:rsid w:val="00A12BF8"/>
    <w:rsid w:val="00A133C0"/>
    <w:rsid w:val="00A14585"/>
    <w:rsid w:val="00A14815"/>
    <w:rsid w:val="00A149E5"/>
    <w:rsid w:val="00A15150"/>
    <w:rsid w:val="00A161DA"/>
    <w:rsid w:val="00A163DC"/>
    <w:rsid w:val="00A20D2D"/>
    <w:rsid w:val="00A21665"/>
    <w:rsid w:val="00A24C53"/>
    <w:rsid w:val="00A25476"/>
    <w:rsid w:val="00A25E5A"/>
    <w:rsid w:val="00A25F00"/>
    <w:rsid w:val="00A27B4C"/>
    <w:rsid w:val="00A30197"/>
    <w:rsid w:val="00A311A2"/>
    <w:rsid w:val="00A31880"/>
    <w:rsid w:val="00A31DA1"/>
    <w:rsid w:val="00A3384E"/>
    <w:rsid w:val="00A36E28"/>
    <w:rsid w:val="00A37DCC"/>
    <w:rsid w:val="00A40159"/>
    <w:rsid w:val="00A4015F"/>
    <w:rsid w:val="00A4027C"/>
    <w:rsid w:val="00A403F0"/>
    <w:rsid w:val="00A406FA"/>
    <w:rsid w:val="00A425E8"/>
    <w:rsid w:val="00A4371E"/>
    <w:rsid w:val="00A44F59"/>
    <w:rsid w:val="00A451B1"/>
    <w:rsid w:val="00A533DC"/>
    <w:rsid w:val="00A56B8E"/>
    <w:rsid w:val="00A61ABF"/>
    <w:rsid w:val="00A61EF8"/>
    <w:rsid w:val="00A625C2"/>
    <w:rsid w:val="00A6293B"/>
    <w:rsid w:val="00A631CE"/>
    <w:rsid w:val="00A645D4"/>
    <w:rsid w:val="00A660B4"/>
    <w:rsid w:val="00A67235"/>
    <w:rsid w:val="00A679EB"/>
    <w:rsid w:val="00A709C5"/>
    <w:rsid w:val="00A7166B"/>
    <w:rsid w:val="00A72355"/>
    <w:rsid w:val="00A72D13"/>
    <w:rsid w:val="00A733C4"/>
    <w:rsid w:val="00A75162"/>
    <w:rsid w:val="00A75443"/>
    <w:rsid w:val="00A75E02"/>
    <w:rsid w:val="00A76221"/>
    <w:rsid w:val="00A768E1"/>
    <w:rsid w:val="00A76C43"/>
    <w:rsid w:val="00A76E55"/>
    <w:rsid w:val="00A77738"/>
    <w:rsid w:val="00A8064C"/>
    <w:rsid w:val="00A811BE"/>
    <w:rsid w:val="00A81430"/>
    <w:rsid w:val="00A82887"/>
    <w:rsid w:val="00A82ADD"/>
    <w:rsid w:val="00A83738"/>
    <w:rsid w:val="00A83D51"/>
    <w:rsid w:val="00A840CC"/>
    <w:rsid w:val="00A844C4"/>
    <w:rsid w:val="00A84EB0"/>
    <w:rsid w:val="00A857DD"/>
    <w:rsid w:val="00A8593C"/>
    <w:rsid w:val="00A87A79"/>
    <w:rsid w:val="00A87BAB"/>
    <w:rsid w:val="00A91DAF"/>
    <w:rsid w:val="00A9760F"/>
    <w:rsid w:val="00A97784"/>
    <w:rsid w:val="00AA0B44"/>
    <w:rsid w:val="00AA166B"/>
    <w:rsid w:val="00AA18BF"/>
    <w:rsid w:val="00AA38E3"/>
    <w:rsid w:val="00AA413E"/>
    <w:rsid w:val="00AA502E"/>
    <w:rsid w:val="00AA5A53"/>
    <w:rsid w:val="00AA5B1E"/>
    <w:rsid w:val="00AA6AB3"/>
    <w:rsid w:val="00AA702A"/>
    <w:rsid w:val="00AB0F76"/>
    <w:rsid w:val="00AB12EE"/>
    <w:rsid w:val="00AB1882"/>
    <w:rsid w:val="00AB23BA"/>
    <w:rsid w:val="00AB2DA9"/>
    <w:rsid w:val="00AB4939"/>
    <w:rsid w:val="00AB5855"/>
    <w:rsid w:val="00AB5C0D"/>
    <w:rsid w:val="00AB6BC8"/>
    <w:rsid w:val="00AB6CB4"/>
    <w:rsid w:val="00AB723B"/>
    <w:rsid w:val="00AB749F"/>
    <w:rsid w:val="00AC0F43"/>
    <w:rsid w:val="00AC3FBD"/>
    <w:rsid w:val="00AC4BE6"/>
    <w:rsid w:val="00AC546E"/>
    <w:rsid w:val="00AC70A0"/>
    <w:rsid w:val="00AC7D44"/>
    <w:rsid w:val="00AD3FD3"/>
    <w:rsid w:val="00AD4553"/>
    <w:rsid w:val="00AD4A8F"/>
    <w:rsid w:val="00AD5135"/>
    <w:rsid w:val="00AD514D"/>
    <w:rsid w:val="00AD54BA"/>
    <w:rsid w:val="00AD5CB3"/>
    <w:rsid w:val="00AD5D5F"/>
    <w:rsid w:val="00AD68F4"/>
    <w:rsid w:val="00AD77DB"/>
    <w:rsid w:val="00AE24D3"/>
    <w:rsid w:val="00AE253F"/>
    <w:rsid w:val="00AE2693"/>
    <w:rsid w:val="00AE3218"/>
    <w:rsid w:val="00AE3A98"/>
    <w:rsid w:val="00AE4DD8"/>
    <w:rsid w:val="00AE4EB8"/>
    <w:rsid w:val="00AE55BE"/>
    <w:rsid w:val="00AE5A7D"/>
    <w:rsid w:val="00AE5AA8"/>
    <w:rsid w:val="00AE62F3"/>
    <w:rsid w:val="00AE662F"/>
    <w:rsid w:val="00AE66C5"/>
    <w:rsid w:val="00AE6BBA"/>
    <w:rsid w:val="00AE7752"/>
    <w:rsid w:val="00AE7CDE"/>
    <w:rsid w:val="00AF037E"/>
    <w:rsid w:val="00AF14B8"/>
    <w:rsid w:val="00AF1E14"/>
    <w:rsid w:val="00AF25B4"/>
    <w:rsid w:val="00AF27C1"/>
    <w:rsid w:val="00AF569A"/>
    <w:rsid w:val="00AF6851"/>
    <w:rsid w:val="00AF6CA7"/>
    <w:rsid w:val="00AF6DA2"/>
    <w:rsid w:val="00B00EC4"/>
    <w:rsid w:val="00B01E34"/>
    <w:rsid w:val="00B022FA"/>
    <w:rsid w:val="00B02ED3"/>
    <w:rsid w:val="00B04CA7"/>
    <w:rsid w:val="00B0599A"/>
    <w:rsid w:val="00B06743"/>
    <w:rsid w:val="00B10219"/>
    <w:rsid w:val="00B12DD5"/>
    <w:rsid w:val="00B1413C"/>
    <w:rsid w:val="00B14689"/>
    <w:rsid w:val="00B15998"/>
    <w:rsid w:val="00B15DED"/>
    <w:rsid w:val="00B162DB"/>
    <w:rsid w:val="00B17030"/>
    <w:rsid w:val="00B22902"/>
    <w:rsid w:val="00B22C86"/>
    <w:rsid w:val="00B23B60"/>
    <w:rsid w:val="00B243D0"/>
    <w:rsid w:val="00B2473D"/>
    <w:rsid w:val="00B249C0"/>
    <w:rsid w:val="00B32817"/>
    <w:rsid w:val="00B32DC9"/>
    <w:rsid w:val="00B3301E"/>
    <w:rsid w:val="00B334A2"/>
    <w:rsid w:val="00B3477E"/>
    <w:rsid w:val="00B34DE5"/>
    <w:rsid w:val="00B36F8F"/>
    <w:rsid w:val="00B3726F"/>
    <w:rsid w:val="00B4278F"/>
    <w:rsid w:val="00B42917"/>
    <w:rsid w:val="00B429D5"/>
    <w:rsid w:val="00B42BF6"/>
    <w:rsid w:val="00B433E1"/>
    <w:rsid w:val="00B448BF"/>
    <w:rsid w:val="00B45053"/>
    <w:rsid w:val="00B453A9"/>
    <w:rsid w:val="00B45A56"/>
    <w:rsid w:val="00B45AD2"/>
    <w:rsid w:val="00B45C09"/>
    <w:rsid w:val="00B46A83"/>
    <w:rsid w:val="00B47029"/>
    <w:rsid w:val="00B47187"/>
    <w:rsid w:val="00B476A8"/>
    <w:rsid w:val="00B47EA1"/>
    <w:rsid w:val="00B505A9"/>
    <w:rsid w:val="00B5093D"/>
    <w:rsid w:val="00B51FBF"/>
    <w:rsid w:val="00B52B6A"/>
    <w:rsid w:val="00B52F1E"/>
    <w:rsid w:val="00B54C0A"/>
    <w:rsid w:val="00B55935"/>
    <w:rsid w:val="00B5605A"/>
    <w:rsid w:val="00B5625F"/>
    <w:rsid w:val="00B57C4A"/>
    <w:rsid w:val="00B61503"/>
    <w:rsid w:val="00B6219B"/>
    <w:rsid w:val="00B622E4"/>
    <w:rsid w:val="00B6299C"/>
    <w:rsid w:val="00B63404"/>
    <w:rsid w:val="00B63B2E"/>
    <w:rsid w:val="00B6422D"/>
    <w:rsid w:val="00B676E6"/>
    <w:rsid w:val="00B709CC"/>
    <w:rsid w:val="00B720AE"/>
    <w:rsid w:val="00B7263E"/>
    <w:rsid w:val="00B72CFD"/>
    <w:rsid w:val="00B73443"/>
    <w:rsid w:val="00B7637C"/>
    <w:rsid w:val="00B8126E"/>
    <w:rsid w:val="00B816C7"/>
    <w:rsid w:val="00B8283E"/>
    <w:rsid w:val="00B832FB"/>
    <w:rsid w:val="00B84019"/>
    <w:rsid w:val="00B843B2"/>
    <w:rsid w:val="00B853D4"/>
    <w:rsid w:val="00B85DF3"/>
    <w:rsid w:val="00B874DF"/>
    <w:rsid w:val="00B90E40"/>
    <w:rsid w:val="00B914ED"/>
    <w:rsid w:val="00B915A0"/>
    <w:rsid w:val="00B9245E"/>
    <w:rsid w:val="00B92507"/>
    <w:rsid w:val="00B92E6B"/>
    <w:rsid w:val="00B94595"/>
    <w:rsid w:val="00B94BC5"/>
    <w:rsid w:val="00B96EB7"/>
    <w:rsid w:val="00B97687"/>
    <w:rsid w:val="00BA2BF1"/>
    <w:rsid w:val="00BA3251"/>
    <w:rsid w:val="00BA535C"/>
    <w:rsid w:val="00BA7C48"/>
    <w:rsid w:val="00BB0148"/>
    <w:rsid w:val="00BB1654"/>
    <w:rsid w:val="00BB29D2"/>
    <w:rsid w:val="00BB2D65"/>
    <w:rsid w:val="00BB37B2"/>
    <w:rsid w:val="00BB4531"/>
    <w:rsid w:val="00BB4650"/>
    <w:rsid w:val="00BB5773"/>
    <w:rsid w:val="00BB601D"/>
    <w:rsid w:val="00BB6A3D"/>
    <w:rsid w:val="00BC1127"/>
    <w:rsid w:val="00BC1C1D"/>
    <w:rsid w:val="00BC2325"/>
    <w:rsid w:val="00BC285E"/>
    <w:rsid w:val="00BC3805"/>
    <w:rsid w:val="00BC53F4"/>
    <w:rsid w:val="00BC572D"/>
    <w:rsid w:val="00BC592A"/>
    <w:rsid w:val="00BC5BF8"/>
    <w:rsid w:val="00BC64E5"/>
    <w:rsid w:val="00BD0696"/>
    <w:rsid w:val="00BD11ED"/>
    <w:rsid w:val="00BD1755"/>
    <w:rsid w:val="00BD24A3"/>
    <w:rsid w:val="00BD31D9"/>
    <w:rsid w:val="00BD632E"/>
    <w:rsid w:val="00BD642B"/>
    <w:rsid w:val="00BD64E2"/>
    <w:rsid w:val="00BD6B59"/>
    <w:rsid w:val="00BE0620"/>
    <w:rsid w:val="00BE1BA6"/>
    <w:rsid w:val="00BE2A54"/>
    <w:rsid w:val="00BE2BE4"/>
    <w:rsid w:val="00BE390D"/>
    <w:rsid w:val="00BE6E96"/>
    <w:rsid w:val="00BE735D"/>
    <w:rsid w:val="00BE7625"/>
    <w:rsid w:val="00BF15BA"/>
    <w:rsid w:val="00BF1AE7"/>
    <w:rsid w:val="00BF2035"/>
    <w:rsid w:val="00BF2692"/>
    <w:rsid w:val="00BF277D"/>
    <w:rsid w:val="00BF3140"/>
    <w:rsid w:val="00BF3918"/>
    <w:rsid w:val="00BF3B2F"/>
    <w:rsid w:val="00BF437B"/>
    <w:rsid w:val="00BF4473"/>
    <w:rsid w:val="00BF52A0"/>
    <w:rsid w:val="00BF5337"/>
    <w:rsid w:val="00BF5409"/>
    <w:rsid w:val="00BF7458"/>
    <w:rsid w:val="00BF7D13"/>
    <w:rsid w:val="00C000AC"/>
    <w:rsid w:val="00C00C62"/>
    <w:rsid w:val="00C01043"/>
    <w:rsid w:val="00C014A8"/>
    <w:rsid w:val="00C02E35"/>
    <w:rsid w:val="00C040A5"/>
    <w:rsid w:val="00C04351"/>
    <w:rsid w:val="00C04493"/>
    <w:rsid w:val="00C05B0B"/>
    <w:rsid w:val="00C066CE"/>
    <w:rsid w:val="00C06A76"/>
    <w:rsid w:val="00C10431"/>
    <w:rsid w:val="00C10F74"/>
    <w:rsid w:val="00C11EEC"/>
    <w:rsid w:val="00C123AA"/>
    <w:rsid w:val="00C125FF"/>
    <w:rsid w:val="00C1291F"/>
    <w:rsid w:val="00C1317D"/>
    <w:rsid w:val="00C1358F"/>
    <w:rsid w:val="00C139DE"/>
    <w:rsid w:val="00C142D2"/>
    <w:rsid w:val="00C160FD"/>
    <w:rsid w:val="00C16555"/>
    <w:rsid w:val="00C1726C"/>
    <w:rsid w:val="00C176E2"/>
    <w:rsid w:val="00C204F2"/>
    <w:rsid w:val="00C20CD3"/>
    <w:rsid w:val="00C214F9"/>
    <w:rsid w:val="00C2190D"/>
    <w:rsid w:val="00C21993"/>
    <w:rsid w:val="00C237BE"/>
    <w:rsid w:val="00C26C54"/>
    <w:rsid w:val="00C2743D"/>
    <w:rsid w:val="00C30B3A"/>
    <w:rsid w:val="00C31A8D"/>
    <w:rsid w:val="00C3232C"/>
    <w:rsid w:val="00C33056"/>
    <w:rsid w:val="00C34B85"/>
    <w:rsid w:val="00C35130"/>
    <w:rsid w:val="00C35A94"/>
    <w:rsid w:val="00C366BD"/>
    <w:rsid w:val="00C36BC7"/>
    <w:rsid w:val="00C36D8F"/>
    <w:rsid w:val="00C40589"/>
    <w:rsid w:val="00C4060D"/>
    <w:rsid w:val="00C4125B"/>
    <w:rsid w:val="00C43355"/>
    <w:rsid w:val="00C4397E"/>
    <w:rsid w:val="00C44F30"/>
    <w:rsid w:val="00C44FC9"/>
    <w:rsid w:val="00C45B9D"/>
    <w:rsid w:val="00C45F38"/>
    <w:rsid w:val="00C4638F"/>
    <w:rsid w:val="00C467BE"/>
    <w:rsid w:val="00C551AC"/>
    <w:rsid w:val="00C56AFF"/>
    <w:rsid w:val="00C57CEA"/>
    <w:rsid w:val="00C61353"/>
    <w:rsid w:val="00C620B2"/>
    <w:rsid w:val="00C63787"/>
    <w:rsid w:val="00C63AEE"/>
    <w:rsid w:val="00C63F53"/>
    <w:rsid w:val="00C643F0"/>
    <w:rsid w:val="00C64532"/>
    <w:rsid w:val="00C6680B"/>
    <w:rsid w:val="00C67E13"/>
    <w:rsid w:val="00C67F34"/>
    <w:rsid w:val="00C704D0"/>
    <w:rsid w:val="00C717E2"/>
    <w:rsid w:val="00C72368"/>
    <w:rsid w:val="00C7249A"/>
    <w:rsid w:val="00C72A27"/>
    <w:rsid w:val="00C74EE8"/>
    <w:rsid w:val="00C75171"/>
    <w:rsid w:val="00C756CC"/>
    <w:rsid w:val="00C75907"/>
    <w:rsid w:val="00C80E87"/>
    <w:rsid w:val="00C81CD3"/>
    <w:rsid w:val="00C82670"/>
    <w:rsid w:val="00C86430"/>
    <w:rsid w:val="00C86693"/>
    <w:rsid w:val="00C870D8"/>
    <w:rsid w:val="00C909AE"/>
    <w:rsid w:val="00C90DA3"/>
    <w:rsid w:val="00C918A7"/>
    <w:rsid w:val="00C91B89"/>
    <w:rsid w:val="00C91FE0"/>
    <w:rsid w:val="00C92472"/>
    <w:rsid w:val="00C93050"/>
    <w:rsid w:val="00C93BAB"/>
    <w:rsid w:val="00C94009"/>
    <w:rsid w:val="00C943D8"/>
    <w:rsid w:val="00C95761"/>
    <w:rsid w:val="00C96E4F"/>
    <w:rsid w:val="00C975C1"/>
    <w:rsid w:val="00CA0967"/>
    <w:rsid w:val="00CA179B"/>
    <w:rsid w:val="00CA3B76"/>
    <w:rsid w:val="00CA4E9B"/>
    <w:rsid w:val="00CA7B7E"/>
    <w:rsid w:val="00CB0F40"/>
    <w:rsid w:val="00CB1436"/>
    <w:rsid w:val="00CB2F7D"/>
    <w:rsid w:val="00CB4F5D"/>
    <w:rsid w:val="00CB59F2"/>
    <w:rsid w:val="00CB61EE"/>
    <w:rsid w:val="00CB6FB2"/>
    <w:rsid w:val="00CB7100"/>
    <w:rsid w:val="00CB790A"/>
    <w:rsid w:val="00CC0803"/>
    <w:rsid w:val="00CC177F"/>
    <w:rsid w:val="00CC2062"/>
    <w:rsid w:val="00CC2B04"/>
    <w:rsid w:val="00CC352E"/>
    <w:rsid w:val="00CC52AC"/>
    <w:rsid w:val="00CC55F0"/>
    <w:rsid w:val="00CD0A15"/>
    <w:rsid w:val="00CD0C8A"/>
    <w:rsid w:val="00CD1A15"/>
    <w:rsid w:val="00CD1E6A"/>
    <w:rsid w:val="00CD2CA5"/>
    <w:rsid w:val="00CD2DE9"/>
    <w:rsid w:val="00CD3698"/>
    <w:rsid w:val="00CD4BC8"/>
    <w:rsid w:val="00CD602D"/>
    <w:rsid w:val="00CD6863"/>
    <w:rsid w:val="00CE1412"/>
    <w:rsid w:val="00CE15BD"/>
    <w:rsid w:val="00CE1B55"/>
    <w:rsid w:val="00CE2425"/>
    <w:rsid w:val="00CE2F36"/>
    <w:rsid w:val="00CE4ABE"/>
    <w:rsid w:val="00CE57C1"/>
    <w:rsid w:val="00CE5FBE"/>
    <w:rsid w:val="00CE768D"/>
    <w:rsid w:val="00CF07A6"/>
    <w:rsid w:val="00CF0CD7"/>
    <w:rsid w:val="00CF15C9"/>
    <w:rsid w:val="00CF3315"/>
    <w:rsid w:val="00CF52E3"/>
    <w:rsid w:val="00CF616C"/>
    <w:rsid w:val="00CF7411"/>
    <w:rsid w:val="00D00550"/>
    <w:rsid w:val="00D01483"/>
    <w:rsid w:val="00D019DF"/>
    <w:rsid w:val="00D01A40"/>
    <w:rsid w:val="00D02ECB"/>
    <w:rsid w:val="00D035CB"/>
    <w:rsid w:val="00D04A2A"/>
    <w:rsid w:val="00D04B1D"/>
    <w:rsid w:val="00D05879"/>
    <w:rsid w:val="00D07C2E"/>
    <w:rsid w:val="00D109DB"/>
    <w:rsid w:val="00D10EFD"/>
    <w:rsid w:val="00D11131"/>
    <w:rsid w:val="00D12306"/>
    <w:rsid w:val="00D12357"/>
    <w:rsid w:val="00D150D6"/>
    <w:rsid w:val="00D15A44"/>
    <w:rsid w:val="00D1793A"/>
    <w:rsid w:val="00D25E73"/>
    <w:rsid w:val="00D2626F"/>
    <w:rsid w:val="00D27015"/>
    <w:rsid w:val="00D27E5A"/>
    <w:rsid w:val="00D30358"/>
    <w:rsid w:val="00D314A9"/>
    <w:rsid w:val="00D31B67"/>
    <w:rsid w:val="00D32362"/>
    <w:rsid w:val="00D32DB1"/>
    <w:rsid w:val="00D32EB0"/>
    <w:rsid w:val="00D3319E"/>
    <w:rsid w:val="00D334CD"/>
    <w:rsid w:val="00D344AA"/>
    <w:rsid w:val="00D34966"/>
    <w:rsid w:val="00D353DE"/>
    <w:rsid w:val="00D377AA"/>
    <w:rsid w:val="00D37D01"/>
    <w:rsid w:val="00D40503"/>
    <w:rsid w:val="00D408D3"/>
    <w:rsid w:val="00D42928"/>
    <w:rsid w:val="00D4390A"/>
    <w:rsid w:val="00D439FF"/>
    <w:rsid w:val="00D44157"/>
    <w:rsid w:val="00D44C1C"/>
    <w:rsid w:val="00D46677"/>
    <w:rsid w:val="00D472CE"/>
    <w:rsid w:val="00D50149"/>
    <w:rsid w:val="00D50186"/>
    <w:rsid w:val="00D50435"/>
    <w:rsid w:val="00D50FBD"/>
    <w:rsid w:val="00D514D3"/>
    <w:rsid w:val="00D52311"/>
    <w:rsid w:val="00D52A61"/>
    <w:rsid w:val="00D52F28"/>
    <w:rsid w:val="00D550A0"/>
    <w:rsid w:val="00D55297"/>
    <w:rsid w:val="00D55D1F"/>
    <w:rsid w:val="00D56D69"/>
    <w:rsid w:val="00D577D0"/>
    <w:rsid w:val="00D61799"/>
    <w:rsid w:val="00D6188B"/>
    <w:rsid w:val="00D619A2"/>
    <w:rsid w:val="00D61ADE"/>
    <w:rsid w:val="00D62076"/>
    <w:rsid w:val="00D6266C"/>
    <w:rsid w:val="00D63CA6"/>
    <w:rsid w:val="00D64E48"/>
    <w:rsid w:val="00D651E1"/>
    <w:rsid w:val="00D65542"/>
    <w:rsid w:val="00D662BE"/>
    <w:rsid w:val="00D664A0"/>
    <w:rsid w:val="00D66CF6"/>
    <w:rsid w:val="00D6708A"/>
    <w:rsid w:val="00D676D0"/>
    <w:rsid w:val="00D706B9"/>
    <w:rsid w:val="00D71B5A"/>
    <w:rsid w:val="00D72512"/>
    <w:rsid w:val="00D74C37"/>
    <w:rsid w:val="00D75C7C"/>
    <w:rsid w:val="00D76934"/>
    <w:rsid w:val="00D76F91"/>
    <w:rsid w:val="00D772C9"/>
    <w:rsid w:val="00D804BA"/>
    <w:rsid w:val="00D8247B"/>
    <w:rsid w:val="00D82947"/>
    <w:rsid w:val="00D82A3C"/>
    <w:rsid w:val="00D82A44"/>
    <w:rsid w:val="00D82AA2"/>
    <w:rsid w:val="00D8640B"/>
    <w:rsid w:val="00D86AD1"/>
    <w:rsid w:val="00D872B7"/>
    <w:rsid w:val="00D90404"/>
    <w:rsid w:val="00D90849"/>
    <w:rsid w:val="00D92D60"/>
    <w:rsid w:val="00D937B2"/>
    <w:rsid w:val="00D955D4"/>
    <w:rsid w:val="00D96633"/>
    <w:rsid w:val="00D96718"/>
    <w:rsid w:val="00DA00DB"/>
    <w:rsid w:val="00DA0C6F"/>
    <w:rsid w:val="00DA12B1"/>
    <w:rsid w:val="00DA1917"/>
    <w:rsid w:val="00DA5C35"/>
    <w:rsid w:val="00DA681B"/>
    <w:rsid w:val="00DA69E5"/>
    <w:rsid w:val="00DA77D4"/>
    <w:rsid w:val="00DB2951"/>
    <w:rsid w:val="00DB3391"/>
    <w:rsid w:val="00DB3BC0"/>
    <w:rsid w:val="00DB4F62"/>
    <w:rsid w:val="00DB546F"/>
    <w:rsid w:val="00DB7CF3"/>
    <w:rsid w:val="00DC158B"/>
    <w:rsid w:val="00DC1C8C"/>
    <w:rsid w:val="00DC22F0"/>
    <w:rsid w:val="00DC4B11"/>
    <w:rsid w:val="00DC5BEC"/>
    <w:rsid w:val="00DC7DE9"/>
    <w:rsid w:val="00DD0022"/>
    <w:rsid w:val="00DD1CF8"/>
    <w:rsid w:val="00DD1EDF"/>
    <w:rsid w:val="00DD2383"/>
    <w:rsid w:val="00DD35BD"/>
    <w:rsid w:val="00DD3951"/>
    <w:rsid w:val="00DD468C"/>
    <w:rsid w:val="00DD508C"/>
    <w:rsid w:val="00DD62A6"/>
    <w:rsid w:val="00DD62E6"/>
    <w:rsid w:val="00DD7B66"/>
    <w:rsid w:val="00DE1A89"/>
    <w:rsid w:val="00DE1BAB"/>
    <w:rsid w:val="00DE20B8"/>
    <w:rsid w:val="00DE29BF"/>
    <w:rsid w:val="00DE2AA4"/>
    <w:rsid w:val="00DE33C0"/>
    <w:rsid w:val="00DE37BB"/>
    <w:rsid w:val="00DE4365"/>
    <w:rsid w:val="00DE470E"/>
    <w:rsid w:val="00DE63E0"/>
    <w:rsid w:val="00DE6BAA"/>
    <w:rsid w:val="00DE75A9"/>
    <w:rsid w:val="00DF0A1B"/>
    <w:rsid w:val="00DF1B25"/>
    <w:rsid w:val="00DF2641"/>
    <w:rsid w:val="00DF389D"/>
    <w:rsid w:val="00DF4E73"/>
    <w:rsid w:val="00DF704E"/>
    <w:rsid w:val="00DF77E1"/>
    <w:rsid w:val="00DF7D18"/>
    <w:rsid w:val="00DF7F36"/>
    <w:rsid w:val="00DF7FFC"/>
    <w:rsid w:val="00E01014"/>
    <w:rsid w:val="00E027C5"/>
    <w:rsid w:val="00E0328E"/>
    <w:rsid w:val="00E032C1"/>
    <w:rsid w:val="00E03360"/>
    <w:rsid w:val="00E04DF8"/>
    <w:rsid w:val="00E04F76"/>
    <w:rsid w:val="00E105CC"/>
    <w:rsid w:val="00E1493C"/>
    <w:rsid w:val="00E14B0E"/>
    <w:rsid w:val="00E1639F"/>
    <w:rsid w:val="00E213D9"/>
    <w:rsid w:val="00E21A92"/>
    <w:rsid w:val="00E21FE5"/>
    <w:rsid w:val="00E227CF"/>
    <w:rsid w:val="00E22B4E"/>
    <w:rsid w:val="00E24B7E"/>
    <w:rsid w:val="00E27068"/>
    <w:rsid w:val="00E275EA"/>
    <w:rsid w:val="00E31125"/>
    <w:rsid w:val="00E3114B"/>
    <w:rsid w:val="00E31D80"/>
    <w:rsid w:val="00E32788"/>
    <w:rsid w:val="00E331FD"/>
    <w:rsid w:val="00E34F6B"/>
    <w:rsid w:val="00E35482"/>
    <w:rsid w:val="00E3669D"/>
    <w:rsid w:val="00E37A19"/>
    <w:rsid w:val="00E40517"/>
    <w:rsid w:val="00E426FE"/>
    <w:rsid w:val="00E433FB"/>
    <w:rsid w:val="00E43F9C"/>
    <w:rsid w:val="00E440FC"/>
    <w:rsid w:val="00E44ED6"/>
    <w:rsid w:val="00E44FE4"/>
    <w:rsid w:val="00E4726D"/>
    <w:rsid w:val="00E50019"/>
    <w:rsid w:val="00E50F15"/>
    <w:rsid w:val="00E52194"/>
    <w:rsid w:val="00E57A72"/>
    <w:rsid w:val="00E57FD2"/>
    <w:rsid w:val="00E61483"/>
    <w:rsid w:val="00E61A22"/>
    <w:rsid w:val="00E6287E"/>
    <w:rsid w:val="00E62E73"/>
    <w:rsid w:val="00E66699"/>
    <w:rsid w:val="00E6725E"/>
    <w:rsid w:val="00E70ECF"/>
    <w:rsid w:val="00E72D87"/>
    <w:rsid w:val="00E73A7E"/>
    <w:rsid w:val="00E74050"/>
    <w:rsid w:val="00E8149F"/>
    <w:rsid w:val="00E8493E"/>
    <w:rsid w:val="00E84AAD"/>
    <w:rsid w:val="00E854C5"/>
    <w:rsid w:val="00E919E2"/>
    <w:rsid w:val="00E92213"/>
    <w:rsid w:val="00E922F5"/>
    <w:rsid w:val="00E92700"/>
    <w:rsid w:val="00E9323A"/>
    <w:rsid w:val="00E93797"/>
    <w:rsid w:val="00E945E9"/>
    <w:rsid w:val="00E94999"/>
    <w:rsid w:val="00E94DA2"/>
    <w:rsid w:val="00E94FF2"/>
    <w:rsid w:val="00E95A9D"/>
    <w:rsid w:val="00E9629F"/>
    <w:rsid w:val="00EA02CC"/>
    <w:rsid w:val="00EA173F"/>
    <w:rsid w:val="00EA3A8A"/>
    <w:rsid w:val="00EA4E61"/>
    <w:rsid w:val="00EA6186"/>
    <w:rsid w:val="00EA6B96"/>
    <w:rsid w:val="00EB0DCB"/>
    <w:rsid w:val="00EB1013"/>
    <w:rsid w:val="00EB1FDF"/>
    <w:rsid w:val="00EB2A77"/>
    <w:rsid w:val="00EB457C"/>
    <w:rsid w:val="00EB5A21"/>
    <w:rsid w:val="00EB621B"/>
    <w:rsid w:val="00EB675A"/>
    <w:rsid w:val="00EB6DB6"/>
    <w:rsid w:val="00EB7D1F"/>
    <w:rsid w:val="00EC1E24"/>
    <w:rsid w:val="00EC3277"/>
    <w:rsid w:val="00EC39B7"/>
    <w:rsid w:val="00EC4B7C"/>
    <w:rsid w:val="00EC5864"/>
    <w:rsid w:val="00EC5EBA"/>
    <w:rsid w:val="00EC6EDB"/>
    <w:rsid w:val="00EC7860"/>
    <w:rsid w:val="00EC7E4B"/>
    <w:rsid w:val="00ED2A97"/>
    <w:rsid w:val="00ED2B22"/>
    <w:rsid w:val="00ED62EF"/>
    <w:rsid w:val="00ED6677"/>
    <w:rsid w:val="00ED737C"/>
    <w:rsid w:val="00ED7D7D"/>
    <w:rsid w:val="00EE2374"/>
    <w:rsid w:val="00EE23AD"/>
    <w:rsid w:val="00EE3BC8"/>
    <w:rsid w:val="00EE414F"/>
    <w:rsid w:val="00EE5054"/>
    <w:rsid w:val="00EE51F0"/>
    <w:rsid w:val="00EE58D1"/>
    <w:rsid w:val="00EE595A"/>
    <w:rsid w:val="00EE5F79"/>
    <w:rsid w:val="00EE7108"/>
    <w:rsid w:val="00EE7F7D"/>
    <w:rsid w:val="00EF14BE"/>
    <w:rsid w:val="00EF5390"/>
    <w:rsid w:val="00EF5ABB"/>
    <w:rsid w:val="00EF5D45"/>
    <w:rsid w:val="00EF66C7"/>
    <w:rsid w:val="00EF7470"/>
    <w:rsid w:val="00F00E75"/>
    <w:rsid w:val="00F02265"/>
    <w:rsid w:val="00F029F2"/>
    <w:rsid w:val="00F02E9C"/>
    <w:rsid w:val="00F04DA0"/>
    <w:rsid w:val="00F05057"/>
    <w:rsid w:val="00F0724A"/>
    <w:rsid w:val="00F07EBA"/>
    <w:rsid w:val="00F1059B"/>
    <w:rsid w:val="00F123A0"/>
    <w:rsid w:val="00F12696"/>
    <w:rsid w:val="00F12B93"/>
    <w:rsid w:val="00F12ED4"/>
    <w:rsid w:val="00F15953"/>
    <w:rsid w:val="00F1618B"/>
    <w:rsid w:val="00F16C36"/>
    <w:rsid w:val="00F16DFD"/>
    <w:rsid w:val="00F22F7C"/>
    <w:rsid w:val="00F22FE0"/>
    <w:rsid w:val="00F23387"/>
    <w:rsid w:val="00F2393F"/>
    <w:rsid w:val="00F25714"/>
    <w:rsid w:val="00F271A5"/>
    <w:rsid w:val="00F278E8"/>
    <w:rsid w:val="00F31DB0"/>
    <w:rsid w:val="00F337E3"/>
    <w:rsid w:val="00F33B75"/>
    <w:rsid w:val="00F34638"/>
    <w:rsid w:val="00F35D8C"/>
    <w:rsid w:val="00F36FEE"/>
    <w:rsid w:val="00F37BC8"/>
    <w:rsid w:val="00F4246D"/>
    <w:rsid w:val="00F43B8F"/>
    <w:rsid w:val="00F44789"/>
    <w:rsid w:val="00F47825"/>
    <w:rsid w:val="00F47995"/>
    <w:rsid w:val="00F47FDF"/>
    <w:rsid w:val="00F51633"/>
    <w:rsid w:val="00F51D45"/>
    <w:rsid w:val="00F53507"/>
    <w:rsid w:val="00F53801"/>
    <w:rsid w:val="00F53D3D"/>
    <w:rsid w:val="00F555B2"/>
    <w:rsid w:val="00F560C4"/>
    <w:rsid w:val="00F56257"/>
    <w:rsid w:val="00F601B8"/>
    <w:rsid w:val="00F60BCF"/>
    <w:rsid w:val="00F63CFF"/>
    <w:rsid w:val="00F64DE3"/>
    <w:rsid w:val="00F656AF"/>
    <w:rsid w:val="00F65D8A"/>
    <w:rsid w:val="00F66D1A"/>
    <w:rsid w:val="00F66EB9"/>
    <w:rsid w:val="00F67095"/>
    <w:rsid w:val="00F711AA"/>
    <w:rsid w:val="00F719C9"/>
    <w:rsid w:val="00F72249"/>
    <w:rsid w:val="00F7225D"/>
    <w:rsid w:val="00F727AC"/>
    <w:rsid w:val="00F73545"/>
    <w:rsid w:val="00F73983"/>
    <w:rsid w:val="00F73C27"/>
    <w:rsid w:val="00F74168"/>
    <w:rsid w:val="00F74497"/>
    <w:rsid w:val="00F77923"/>
    <w:rsid w:val="00F77999"/>
    <w:rsid w:val="00F801AE"/>
    <w:rsid w:val="00F82F84"/>
    <w:rsid w:val="00F8439B"/>
    <w:rsid w:val="00F850FB"/>
    <w:rsid w:val="00F86113"/>
    <w:rsid w:val="00F87AB7"/>
    <w:rsid w:val="00F87B5F"/>
    <w:rsid w:val="00F90256"/>
    <w:rsid w:val="00F905E7"/>
    <w:rsid w:val="00F92557"/>
    <w:rsid w:val="00F92A8F"/>
    <w:rsid w:val="00F94F00"/>
    <w:rsid w:val="00F960C9"/>
    <w:rsid w:val="00F970E1"/>
    <w:rsid w:val="00FA1269"/>
    <w:rsid w:val="00FA1669"/>
    <w:rsid w:val="00FA33D0"/>
    <w:rsid w:val="00FA3964"/>
    <w:rsid w:val="00FA4093"/>
    <w:rsid w:val="00FA41B2"/>
    <w:rsid w:val="00FA4364"/>
    <w:rsid w:val="00FA5FF0"/>
    <w:rsid w:val="00FA66A1"/>
    <w:rsid w:val="00FB03A1"/>
    <w:rsid w:val="00FB123F"/>
    <w:rsid w:val="00FB4614"/>
    <w:rsid w:val="00FB5467"/>
    <w:rsid w:val="00FB63E8"/>
    <w:rsid w:val="00FB6C45"/>
    <w:rsid w:val="00FB7898"/>
    <w:rsid w:val="00FC02E9"/>
    <w:rsid w:val="00FC0A3B"/>
    <w:rsid w:val="00FC1679"/>
    <w:rsid w:val="00FC348D"/>
    <w:rsid w:val="00FC3D71"/>
    <w:rsid w:val="00FC3E5B"/>
    <w:rsid w:val="00FC6596"/>
    <w:rsid w:val="00FC6684"/>
    <w:rsid w:val="00FC761C"/>
    <w:rsid w:val="00FD0911"/>
    <w:rsid w:val="00FD09BA"/>
    <w:rsid w:val="00FD0F5A"/>
    <w:rsid w:val="00FD1132"/>
    <w:rsid w:val="00FD1BA3"/>
    <w:rsid w:val="00FD2C97"/>
    <w:rsid w:val="00FD4D82"/>
    <w:rsid w:val="00FD6D7F"/>
    <w:rsid w:val="00FD759E"/>
    <w:rsid w:val="00FE031B"/>
    <w:rsid w:val="00FE0646"/>
    <w:rsid w:val="00FE3E5C"/>
    <w:rsid w:val="00FE5575"/>
    <w:rsid w:val="00FE6C8B"/>
    <w:rsid w:val="00FE74D5"/>
    <w:rsid w:val="00FF1007"/>
    <w:rsid w:val="00FF1285"/>
    <w:rsid w:val="00FF13CE"/>
    <w:rsid w:val="00FF28D9"/>
    <w:rsid w:val="00FF3815"/>
    <w:rsid w:val="00FF3FB3"/>
    <w:rsid w:val="00FF5777"/>
    <w:rsid w:val="00FF5842"/>
    <w:rsid w:val="00FF5D14"/>
    <w:rsid w:val="00FF645D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2A44B4"/>
  <w15:docId w15:val="{2CD83913-2D88-4D71-9DAC-E3D7BA7A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761C"/>
    <w:pPr>
      <w:tabs>
        <w:tab w:val="left" w:pos="810"/>
      </w:tabs>
      <w:overflowPunct w:val="0"/>
      <w:autoSpaceDE w:val="0"/>
      <w:autoSpaceDN w:val="0"/>
      <w:adjustRightInd w:val="0"/>
      <w:spacing w:line="276" w:lineRule="auto"/>
      <w:textAlignment w:val="baseline"/>
    </w:pPr>
    <w:rPr>
      <w:rFonts w:asciiTheme="minorHAnsi" w:hAnsiTheme="minorHAnsi"/>
      <w:lang w:eastAsia="en-US"/>
    </w:rPr>
  </w:style>
  <w:style w:type="paragraph" w:styleId="Heading1">
    <w:name w:val="heading 1"/>
    <w:basedOn w:val="BodyText"/>
    <w:next w:val="Normal"/>
    <w:link w:val="Heading1Char"/>
    <w:autoRedefine/>
    <w:qFormat/>
    <w:rsid w:val="008B11B5"/>
    <w:pPr>
      <w:keepNext/>
      <w:pageBreakBefore/>
      <w:numPr>
        <w:numId w:val="1"/>
      </w:numPr>
      <w:tabs>
        <w:tab w:val="clear" w:pos="810"/>
      </w:tabs>
      <w:suppressAutoHyphens/>
      <w:spacing w:before="360" w:after="120"/>
      <w:ind w:left="0" w:hanging="709"/>
      <w:outlineLvl w:val="0"/>
    </w:pPr>
    <w:rPr>
      <w:rFonts w:ascii="Calibri" w:hAnsi="Calibri" w:cs="Calibri"/>
      <w:b/>
      <w:bCs/>
      <w:caps/>
      <w:noProof/>
      <w:color w:val="DC2E27"/>
      <w:spacing w:val="20"/>
      <w:sz w:val="28"/>
      <w:szCs w:val="28"/>
    </w:rPr>
  </w:style>
  <w:style w:type="paragraph" w:styleId="Heading2">
    <w:name w:val="heading 2"/>
    <w:basedOn w:val="BodyText"/>
    <w:next w:val="Normal"/>
    <w:link w:val="Heading2Char"/>
    <w:autoRedefine/>
    <w:qFormat/>
    <w:rsid w:val="009C3993"/>
    <w:pPr>
      <w:numPr>
        <w:ilvl w:val="1"/>
        <w:numId w:val="1"/>
      </w:numPr>
      <w:tabs>
        <w:tab w:val="clear" w:pos="810"/>
      </w:tabs>
      <w:suppressAutoHyphens/>
      <w:outlineLvl w:val="1"/>
    </w:pPr>
    <w:rPr>
      <w:rFonts w:ascii="Calibri" w:hAnsi="Calibri" w:cs="Calibri"/>
      <w:b/>
      <w:bCs/>
      <w:i/>
      <w:iCs/>
      <w:noProof/>
      <w:color w:val="36434C"/>
      <w:kern w:val="16"/>
      <w:sz w:val="24"/>
      <w:szCs w:val="24"/>
    </w:rPr>
  </w:style>
  <w:style w:type="paragraph" w:styleId="Heading3">
    <w:name w:val="heading 3"/>
    <w:basedOn w:val="Heading2"/>
    <w:next w:val="Normal"/>
    <w:link w:val="Heading3Char"/>
    <w:autoRedefine/>
    <w:qFormat/>
    <w:rsid w:val="00A451B1"/>
    <w:pPr>
      <w:numPr>
        <w:ilvl w:val="2"/>
      </w:numPr>
      <w:ind w:left="851" w:hanging="851"/>
      <w:outlineLvl w:val="2"/>
    </w:pPr>
    <w:rPr>
      <w:b w:val="0"/>
      <w:bCs w:val="0"/>
      <w:color w:val="auto"/>
    </w:rPr>
  </w:style>
  <w:style w:type="paragraph" w:styleId="Heading40">
    <w:name w:val="heading 4"/>
    <w:basedOn w:val="Normal"/>
    <w:next w:val="Normal"/>
    <w:link w:val="Heading4Char"/>
    <w:semiHidden/>
    <w:unhideWhenUsed/>
    <w:qFormat/>
    <w:rsid w:val="000B2D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C60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Platte tekst Char Char"/>
    <w:basedOn w:val="Normal"/>
    <w:link w:val="BodyTextChar"/>
    <w:rPr>
      <w:rFonts w:ascii="Tahoma" w:hAnsi="Tahoma"/>
      <w:sz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F36FEE"/>
    <w:pPr>
      <w:tabs>
        <w:tab w:val="clear" w:pos="810"/>
        <w:tab w:val="left" w:pos="426"/>
        <w:tab w:val="right" w:pos="8494"/>
      </w:tabs>
      <w:spacing w:before="240" w:after="120"/>
    </w:pPr>
    <w:rPr>
      <w:b/>
      <w:bCs/>
    </w:rPr>
  </w:style>
  <w:style w:type="paragraph" w:styleId="TOC2">
    <w:name w:val="toc 2"/>
    <w:aliases w:val="TOC Header 3"/>
    <w:next w:val="Normal"/>
    <w:link w:val="TOC2Char"/>
    <w:autoRedefine/>
    <w:uiPriority w:val="39"/>
    <w:qFormat/>
    <w:rsid w:val="008F0E4A"/>
    <w:pPr>
      <w:tabs>
        <w:tab w:val="left" w:pos="851"/>
        <w:tab w:val="right" w:pos="8494"/>
      </w:tabs>
      <w:spacing w:before="120"/>
      <w:ind w:left="397"/>
    </w:pPr>
    <w:rPr>
      <w:rFonts w:asciiTheme="minorHAnsi" w:hAnsiTheme="minorHAnsi"/>
      <w:i/>
      <w:iCs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6D69E4"/>
    <w:pPr>
      <w:tabs>
        <w:tab w:val="clear" w:pos="810"/>
        <w:tab w:val="left" w:pos="1600"/>
        <w:tab w:val="right" w:pos="8494"/>
      </w:tabs>
      <w:ind w:left="737" w:firstLine="114"/>
    </w:pPr>
  </w:style>
  <w:style w:type="paragraph" w:styleId="TOC4">
    <w:name w:val="toc 4"/>
    <w:basedOn w:val="Normal"/>
    <w:next w:val="Normal"/>
    <w:autoRedefine/>
    <w:uiPriority w:val="39"/>
    <w:rsid w:val="00C704D0"/>
    <w:pPr>
      <w:tabs>
        <w:tab w:val="clear" w:pos="810"/>
        <w:tab w:val="left" w:pos="1610"/>
        <w:tab w:val="right" w:pos="8494"/>
      </w:tabs>
      <w:ind w:left="737" w:firstLine="114"/>
    </w:pPr>
  </w:style>
  <w:style w:type="paragraph" w:styleId="TOC5">
    <w:name w:val="toc 5"/>
    <w:basedOn w:val="Normal"/>
    <w:next w:val="Normal"/>
    <w:autoRedefine/>
    <w:uiPriority w:val="39"/>
    <w:pPr>
      <w:tabs>
        <w:tab w:val="clear" w:pos="810"/>
      </w:tabs>
      <w:ind w:left="800"/>
    </w:pPr>
  </w:style>
  <w:style w:type="paragraph" w:styleId="TOC6">
    <w:name w:val="toc 6"/>
    <w:basedOn w:val="Normal"/>
    <w:next w:val="Normal"/>
    <w:autoRedefine/>
    <w:uiPriority w:val="39"/>
    <w:pPr>
      <w:tabs>
        <w:tab w:val="clear" w:pos="810"/>
      </w:tabs>
      <w:ind w:left="1000"/>
    </w:pPr>
  </w:style>
  <w:style w:type="paragraph" w:styleId="TOC7">
    <w:name w:val="toc 7"/>
    <w:basedOn w:val="Normal"/>
    <w:next w:val="Normal"/>
    <w:autoRedefine/>
    <w:uiPriority w:val="39"/>
    <w:pPr>
      <w:tabs>
        <w:tab w:val="clear" w:pos="810"/>
      </w:tabs>
      <w:ind w:left="1200"/>
    </w:pPr>
  </w:style>
  <w:style w:type="paragraph" w:styleId="TOC8">
    <w:name w:val="toc 8"/>
    <w:basedOn w:val="Normal"/>
    <w:next w:val="Normal"/>
    <w:autoRedefine/>
    <w:uiPriority w:val="39"/>
    <w:pPr>
      <w:tabs>
        <w:tab w:val="clear" w:pos="810"/>
      </w:tabs>
      <w:ind w:left="1400"/>
    </w:pPr>
  </w:style>
  <w:style w:type="paragraph" w:styleId="TOC9">
    <w:name w:val="toc 9"/>
    <w:basedOn w:val="Normal"/>
    <w:next w:val="Normal"/>
    <w:autoRedefine/>
    <w:uiPriority w:val="39"/>
    <w:pPr>
      <w:tabs>
        <w:tab w:val="clear" w:pos="810"/>
      </w:tabs>
      <w:ind w:left="1600"/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BodyTextChar">
    <w:name w:val="Body Text Char"/>
    <w:aliases w:val="Platte tekst Char Char Char"/>
    <w:link w:val="BodyText"/>
    <w:rsid w:val="00736939"/>
    <w:rPr>
      <w:rFonts w:ascii="Tahoma" w:hAnsi="Tahoma"/>
      <w:sz w:val="22"/>
      <w:lang w:val="nl-NL" w:eastAsia="en-US" w:bidi="ar-SA"/>
    </w:rPr>
  </w:style>
  <w:style w:type="paragraph" w:styleId="BalloonText">
    <w:name w:val="Balloon Text"/>
    <w:basedOn w:val="Normal"/>
    <w:semiHidden/>
    <w:rsid w:val="00A76E55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rsid w:val="00C64532"/>
    <w:pPr>
      <w:widowControl w:val="0"/>
      <w:overflowPunct/>
      <w:autoSpaceDE/>
      <w:autoSpaceDN/>
      <w:adjustRightInd/>
      <w:spacing w:line="240" w:lineRule="atLeast"/>
      <w:ind w:left="714" w:hanging="357"/>
      <w:textAlignment w:val="auto"/>
    </w:pPr>
    <w:rPr>
      <w:spacing w:val="5"/>
      <w:sz w:val="19"/>
    </w:rPr>
  </w:style>
  <w:style w:type="paragraph" w:customStyle="1" w:styleId="Niveau3">
    <w:name w:val="Niveau 3"/>
    <w:basedOn w:val="Normal"/>
    <w:rsid w:val="00C64532"/>
    <w:pPr>
      <w:widowControl w:val="0"/>
      <w:overflowPunct/>
      <w:autoSpaceDE/>
      <w:autoSpaceDN/>
      <w:adjustRightInd/>
      <w:spacing w:line="240" w:lineRule="atLeast"/>
      <w:ind w:left="1071" w:hanging="357"/>
      <w:textAlignment w:val="auto"/>
    </w:pPr>
    <w:rPr>
      <w:spacing w:val="5"/>
      <w:sz w:val="19"/>
    </w:rPr>
  </w:style>
  <w:style w:type="paragraph" w:customStyle="1" w:styleId="TextBody">
    <w:name w:val="Text Body"/>
    <w:basedOn w:val="Normal"/>
    <w:link w:val="TextBodyChar"/>
    <w:rsid w:val="00D10EFD"/>
    <w:pPr>
      <w:suppressAutoHyphens/>
      <w:overflowPunct/>
      <w:autoSpaceDE/>
      <w:autoSpaceDN/>
      <w:adjustRightInd/>
      <w:spacing w:line="288" w:lineRule="auto"/>
    </w:pPr>
    <w:rPr>
      <w:rFonts w:ascii="Tahoma" w:hAnsi="Tahoma"/>
      <w:sz w:val="22"/>
    </w:rPr>
  </w:style>
  <w:style w:type="paragraph" w:styleId="ListBullet">
    <w:name w:val="List Bullet"/>
    <w:basedOn w:val="Normal"/>
    <w:rsid w:val="00E275EA"/>
    <w:pPr>
      <w:tabs>
        <w:tab w:val="num" w:pos="360"/>
      </w:tabs>
      <w:ind w:left="360" w:hanging="36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275EA"/>
    <w:pPr>
      <w:overflowPunct/>
      <w:autoSpaceDE/>
      <w:autoSpaceDN/>
      <w:adjustRightInd/>
      <w:textAlignment w:val="auto"/>
    </w:pPr>
    <w:rPr>
      <w:rFonts w:ascii="Consolas" w:eastAsia="Calibri" w:hAnsi="Consolas"/>
      <w:sz w:val="21"/>
      <w:szCs w:val="21"/>
      <w:lang w:val="x-none"/>
    </w:rPr>
  </w:style>
  <w:style w:type="character" w:customStyle="1" w:styleId="PlainTextChar">
    <w:name w:val="Plain Text Char"/>
    <w:link w:val="PlainText"/>
    <w:uiPriority w:val="99"/>
    <w:rsid w:val="00E275EA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sugarfield">
    <w:name w:val="sugar_field"/>
    <w:rsid w:val="00E275EA"/>
  </w:style>
  <w:style w:type="paragraph" w:styleId="HTMLPreformatted">
    <w:name w:val="HTML Preformatted"/>
    <w:basedOn w:val="Normal"/>
    <w:link w:val="HTMLPreformattedChar"/>
    <w:uiPriority w:val="99"/>
    <w:unhideWhenUsed/>
    <w:rsid w:val="00E2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eastAsia="nl-NL"/>
    </w:rPr>
  </w:style>
  <w:style w:type="character" w:customStyle="1" w:styleId="HTMLPreformattedChar">
    <w:name w:val="HTML Preformatted Char"/>
    <w:link w:val="HTMLPreformatted"/>
    <w:uiPriority w:val="99"/>
    <w:rsid w:val="00E275EA"/>
    <w:rPr>
      <w:rFonts w:ascii="Courier New" w:hAnsi="Courier New" w:cs="Courier New"/>
    </w:rPr>
  </w:style>
  <w:style w:type="paragraph" w:customStyle="1" w:styleId="Description">
    <w:name w:val="Description"/>
    <w:basedOn w:val="Normal"/>
    <w:link w:val="DescriptionChar"/>
    <w:rsid w:val="007A7183"/>
    <w:pPr>
      <w:overflowPunct/>
      <w:autoSpaceDE/>
      <w:autoSpaceDN/>
      <w:adjustRightInd/>
      <w:spacing w:after="120" w:line="360" w:lineRule="auto"/>
      <w:contextualSpacing/>
      <w:jc w:val="center"/>
      <w:textAlignment w:val="auto"/>
    </w:pPr>
    <w:rPr>
      <w:rFonts w:ascii="Calibri" w:hAnsi="Calibri" w:cs="Calibri"/>
      <w:b/>
      <w:bCs/>
      <w:noProof/>
      <w:color w:val="DC272E"/>
      <w:spacing w:val="16"/>
      <w:sz w:val="44"/>
      <w:szCs w:val="44"/>
      <w:lang w:eastAsia="zh-CN"/>
    </w:rPr>
  </w:style>
  <w:style w:type="paragraph" w:customStyle="1" w:styleId="CustomerName">
    <w:name w:val="Customer Name"/>
    <w:basedOn w:val="Normal"/>
    <w:link w:val="CustomerNameChar"/>
    <w:rsid w:val="007A7183"/>
    <w:pPr>
      <w:overflowPunct/>
      <w:autoSpaceDE/>
      <w:autoSpaceDN/>
      <w:adjustRightInd/>
      <w:spacing w:after="120" w:line="360" w:lineRule="auto"/>
      <w:contextualSpacing/>
      <w:jc w:val="center"/>
      <w:textAlignment w:val="auto"/>
    </w:pPr>
    <w:rPr>
      <w:rFonts w:ascii="Calibri" w:hAnsi="Calibri" w:cs="Calibri"/>
      <w:b/>
      <w:bCs/>
      <w:noProof/>
      <w:sz w:val="52"/>
      <w:szCs w:val="52"/>
      <w:lang w:eastAsia="zh-CN"/>
    </w:rPr>
  </w:style>
  <w:style w:type="character" w:customStyle="1" w:styleId="DescriptionChar">
    <w:name w:val="Description Char"/>
    <w:basedOn w:val="DefaultParagraphFont"/>
    <w:link w:val="Description"/>
    <w:rsid w:val="007A7183"/>
    <w:rPr>
      <w:rFonts w:ascii="Calibri" w:hAnsi="Calibri" w:cs="Calibri"/>
      <w:b/>
      <w:bCs/>
      <w:noProof/>
      <w:color w:val="DC272E"/>
      <w:spacing w:val="16"/>
      <w:sz w:val="44"/>
      <w:szCs w:val="44"/>
      <w:lang w:val="en-GB"/>
    </w:rPr>
  </w:style>
  <w:style w:type="character" w:customStyle="1" w:styleId="CustomerNameChar">
    <w:name w:val="Customer Name Char"/>
    <w:basedOn w:val="DefaultParagraphFont"/>
    <w:link w:val="CustomerName"/>
    <w:rsid w:val="007A7183"/>
    <w:rPr>
      <w:rFonts w:ascii="Calibri" w:hAnsi="Calibri" w:cs="Calibri"/>
      <w:b/>
      <w:bCs/>
      <w:noProof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756CC"/>
    <w:pPr>
      <w:contextualSpacing/>
    </w:pPr>
  </w:style>
  <w:style w:type="paragraph" w:customStyle="1" w:styleId="Tables">
    <w:name w:val="Tables"/>
    <w:basedOn w:val="TextBody"/>
    <w:link w:val="TablesChar"/>
    <w:qFormat/>
    <w:rsid w:val="00292DEF"/>
    <w:rPr>
      <w:rFonts w:asciiTheme="minorHAnsi" w:hAnsiTheme="minorHAnsi" w:cstheme="minorHAnsi"/>
      <w:noProof/>
      <w:sz w:val="20"/>
    </w:rPr>
  </w:style>
  <w:style w:type="paragraph" w:customStyle="1" w:styleId="TOCLevel1">
    <w:name w:val="TOC Level 1"/>
    <w:basedOn w:val="TOC1"/>
    <w:link w:val="TOCLevel1Char"/>
    <w:rsid w:val="00BA2BF1"/>
    <w:rPr>
      <w:iCs/>
      <w:caps/>
      <w:noProof/>
      <w:szCs w:val="22"/>
    </w:rPr>
  </w:style>
  <w:style w:type="character" w:customStyle="1" w:styleId="TextBodyChar">
    <w:name w:val="Text Body Char"/>
    <w:basedOn w:val="DefaultParagraphFont"/>
    <w:link w:val="TextBody"/>
    <w:rsid w:val="00752483"/>
    <w:rPr>
      <w:rFonts w:ascii="Tahoma" w:hAnsi="Tahoma"/>
      <w:sz w:val="22"/>
      <w:lang w:val="nl-NL" w:eastAsia="en-US"/>
    </w:rPr>
  </w:style>
  <w:style w:type="character" w:customStyle="1" w:styleId="TablesChar">
    <w:name w:val="Tables Char"/>
    <w:basedOn w:val="TextBodyChar"/>
    <w:link w:val="Tables"/>
    <w:rsid w:val="00292DEF"/>
    <w:rPr>
      <w:rFonts w:asciiTheme="minorHAnsi" w:hAnsiTheme="minorHAnsi" w:cstheme="minorHAnsi"/>
      <w:noProof/>
      <w:sz w:val="2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2BF1"/>
    <w:pPr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inorHAnsi" w:eastAsiaTheme="majorEastAsia" w:hAnsiTheme="minorHAnsi" w:cstheme="minorHAnsi"/>
    </w:rPr>
  </w:style>
  <w:style w:type="character" w:customStyle="1" w:styleId="TOC1Char">
    <w:name w:val="TOC 1 Char"/>
    <w:basedOn w:val="DefaultParagraphFont"/>
    <w:link w:val="TOC1"/>
    <w:uiPriority w:val="39"/>
    <w:rsid w:val="00F36FEE"/>
    <w:rPr>
      <w:rFonts w:asciiTheme="minorHAnsi" w:hAnsiTheme="minorHAnsi"/>
      <w:b/>
      <w:bCs/>
      <w:lang w:eastAsia="en-US"/>
    </w:rPr>
  </w:style>
  <w:style w:type="character" w:customStyle="1" w:styleId="TOCLevel1Char">
    <w:name w:val="TOC Level 1 Char"/>
    <w:basedOn w:val="TOC1Char"/>
    <w:link w:val="TOCLevel1"/>
    <w:rsid w:val="00BA2BF1"/>
    <w:rPr>
      <w:rFonts w:asciiTheme="minorHAnsi" w:hAnsiTheme="minorHAnsi" w:cstheme="minorHAnsi"/>
      <w:b/>
      <w:bCs/>
      <w:iCs/>
      <w:caps/>
      <w:noProof/>
      <w:szCs w:val="22"/>
      <w:lang w:val="nl-NL" w:eastAsia="en-US"/>
    </w:rPr>
  </w:style>
  <w:style w:type="paragraph" w:customStyle="1" w:styleId="TOCSubParagraph">
    <w:name w:val="TOC Sub Paragraph"/>
    <w:basedOn w:val="TOC2"/>
    <w:link w:val="TOCSubParagraphChar"/>
    <w:rsid w:val="00BA2BF1"/>
    <w:rPr>
      <w:b/>
    </w:rPr>
  </w:style>
  <w:style w:type="paragraph" w:customStyle="1" w:styleId="Heading4">
    <w:name w:val="Heading 4_"/>
    <w:basedOn w:val="Heading3"/>
    <w:next w:val="Normal"/>
    <w:link w:val="Heading4Char0"/>
    <w:autoRedefine/>
    <w:qFormat/>
    <w:rsid w:val="00B022FA"/>
    <w:pPr>
      <w:numPr>
        <w:ilvl w:val="3"/>
      </w:numPr>
      <w:ind w:left="0"/>
    </w:pPr>
    <w:rPr>
      <w:color w:val="36434C"/>
      <w:sz w:val="21"/>
      <w:szCs w:val="21"/>
    </w:rPr>
  </w:style>
  <w:style w:type="character" w:customStyle="1" w:styleId="TOC2Char">
    <w:name w:val="TOC 2 Char"/>
    <w:aliases w:val="TOC Header 3 Char"/>
    <w:basedOn w:val="DefaultParagraphFont"/>
    <w:link w:val="TOC2"/>
    <w:uiPriority w:val="39"/>
    <w:rsid w:val="008F0E4A"/>
    <w:rPr>
      <w:rFonts w:asciiTheme="minorHAnsi" w:hAnsiTheme="minorHAnsi"/>
      <w:i/>
      <w:iCs/>
      <w:lang w:val="en-GB" w:eastAsia="en-US"/>
    </w:rPr>
  </w:style>
  <w:style w:type="character" w:customStyle="1" w:styleId="TOCSubParagraphChar">
    <w:name w:val="TOC Sub Paragraph Char"/>
    <w:basedOn w:val="TOC2Char"/>
    <w:link w:val="TOCSubParagraph"/>
    <w:rsid w:val="00BA2BF1"/>
    <w:rPr>
      <w:rFonts w:asciiTheme="minorHAnsi" w:hAnsiTheme="minorHAnsi" w:cstheme="minorHAnsi"/>
      <w:b/>
      <w:i/>
      <w:iCs/>
      <w:szCs w:val="24"/>
      <w:lang w:val="nl-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476A8"/>
    <w:rPr>
      <w:rFonts w:asciiTheme="minorHAnsi" w:hAnsiTheme="minorHAnsi"/>
      <w:lang w:val="nl-NL" w:eastAsia="en-US"/>
    </w:rPr>
  </w:style>
  <w:style w:type="character" w:customStyle="1" w:styleId="Heading2Char">
    <w:name w:val="Heading 2 Char"/>
    <w:basedOn w:val="BodyTextChar"/>
    <w:link w:val="Heading2"/>
    <w:rsid w:val="009C3993"/>
    <w:rPr>
      <w:rFonts w:ascii="Calibri" w:hAnsi="Calibri" w:cs="Calibri"/>
      <w:b/>
      <w:bCs/>
      <w:i/>
      <w:iCs/>
      <w:noProof/>
      <w:color w:val="36434C"/>
      <w:kern w:val="16"/>
      <w:sz w:val="24"/>
      <w:szCs w:val="24"/>
      <w:lang w:val="nl-NL" w:eastAsia="en-US" w:bidi="ar-SA"/>
    </w:rPr>
  </w:style>
  <w:style w:type="character" w:customStyle="1" w:styleId="Heading3Char">
    <w:name w:val="Heading 3 Char"/>
    <w:basedOn w:val="Heading2Char"/>
    <w:link w:val="Heading3"/>
    <w:rsid w:val="00A451B1"/>
    <w:rPr>
      <w:rFonts w:ascii="Calibri" w:hAnsi="Calibri" w:cs="Calibri"/>
      <w:b w:val="0"/>
      <w:bCs w:val="0"/>
      <w:i/>
      <w:iCs/>
      <w:noProof/>
      <w:color w:val="36434C"/>
      <w:kern w:val="16"/>
      <w:sz w:val="24"/>
      <w:szCs w:val="24"/>
      <w:lang w:val="nl-NL" w:eastAsia="en-US" w:bidi="ar-SA"/>
    </w:rPr>
  </w:style>
  <w:style w:type="character" w:customStyle="1" w:styleId="Heading4Char0">
    <w:name w:val="Heading 4_ Char"/>
    <w:basedOn w:val="Heading3Char"/>
    <w:link w:val="Heading4"/>
    <w:rsid w:val="00B022FA"/>
    <w:rPr>
      <w:rFonts w:ascii="Calibri" w:hAnsi="Calibri" w:cs="Calibri"/>
      <w:b w:val="0"/>
      <w:bCs w:val="0"/>
      <w:i/>
      <w:iCs/>
      <w:noProof/>
      <w:color w:val="36434C"/>
      <w:kern w:val="16"/>
      <w:sz w:val="21"/>
      <w:szCs w:val="21"/>
      <w:lang w:val="nl-NL" w:eastAsia="en-US" w:bidi="ar-SA"/>
    </w:rPr>
  </w:style>
  <w:style w:type="paragraph" w:styleId="Date">
    <w:name w:val="Date"/>
    <w:basedOn w:val="Normal"/>
    <w:next w:val="Normal"/>
    <w:link w:val="DateChar"/>
    <w:rsid w:val="00684756"/>
  </w:style>
  <w:style w:type="character" w:customStyle="1" w:styleId="DateChar">
    <w:name w:val="Date Char"/>
    <w:basedOn w:val="DefaultParagraphFont"/>
    <w:link w:val="Date"/>
    <w:rsid w:val="00684756"/>
    <w:rPr>
      <w:rFonts w:asciiTheme="minorHAnsi" w:hAnsiTheme="minorHAnsi"/>
      <w:lang w:val="nl-NL" w:eastAsia="en-US"/>
    </w:rPr>
  </w:style>
  <w:style w:type="paragraph" w:customStyle="1" w:styleId="Tablesheader">
    <w:name w:val="Tables header"/>
    <w:basedOn w:val="Tables"/>
    <w:link w:val="TablesheaderChar"/>
    <w:qFormat/>
    <w:rsid w:val="00292DEF"/>
    <w:rPr>
      <w:b/>
      <w:bCs/>
      <w:color w:val="FFFFFF" w:themeColor="background1"/>
    </w:rPr>
  </w:style>
  <w:style w:type="paragraph" w:customStyle="1" w:styleId="NormalBold">
    <w:name w:val="Normal Bold"/>
    <w:basedOn w:val="Normal"/>
    <w:link w:val="NormalBoldChar"/>
    <w:qFormat/>
    <w:rsid w:val="00BE0620"/>
    <w:rPr>
      <w:b/>
      <w:bCs/>
      <w:lang w:eastAsia="nl-NL"/>
    </w:rPr>
  </w:style>
  <w:style w:type="character" w:customStyle="1" w:styleId="TablesheaderChar">
    <w:name w:val="Tables header Char"/>
    <w:basedOn w:val="TablesChar"/>
    <w:link w:val="Tablesheader"/>
    <w:rsid w:val="00292DEF"/>
    <w:rPr>
      <w:rFonts w:asciiTheme="minorHAnsi" w:hAnsiTheme="minorHAnsi" w:cstheme="minorHAnsi"/>
      <w:b/>
      <w:bCs/>
      <w:noProof/>
      <w:color w:val="FFFFFF" w:themeColor="background1"/>
      <w:sz w:val="22"/>
      <w:lang w:val="en-GB" w:eastAsia="en-US"/>
    </w:rPr>
  </w:style>
  <w:style w:type="paragraph" w:customStyle="1" w:styleId="TitleCover">
    <w:name w:val="Title Cover"/>
    <w:basedOn w:val="Description"/>
    <w:link w:val="TitleCoverChar"/>
    <w:qFormat/>
    <w:rsid w:val="0063665D"/>
    <w:rPr>
      <w:color w:val="36434C"/>
    </w:rPr>
  </w:style>
  <w:style w:type="character" w:customStyle="1" w:styleId="NormalBoldChar">
    <w:name w:val="Normal Bold Char"/>
    <w:basedOn w:val="DefaultParagraphFont"/>
    <w:link w:val="NormalBold"/>
    <w:rsid w:val="00BE0620"/>
    <w:rPr>
      <w:rFonts w:asciiTheme="minorHAnsi" w:hAnsiTheme="minorHAnsi"/>
      <w:b/>
      <w:bCs/>
      <w:lang w:val="nl-NL" w:eastAsia="nl-NL"/>
    </w:rPr>
  </w:style>
  <w:style w:type="paragraph" w:customStyle="1" w:styleId="PageNumber1">
    <w:name w:val="Page Number1"/>
    <w:basedOn w:val="Footer"/>
    <w:link w:val="PagenumberChar"/>
    <w:qFormat/>
    <w:rsid w:val="007419F2"/>
    <w:pPr>
      <w:jc w:val="right"/>
    </w:pPr>
  </w:style>
  <w:style w:type="character" w:customStyle="1" w:styleId="TitleCoverChar">
    <w:name w:val="Title Cover Char"/>
    <w:basedOn w:val="DescriptionChar"/>
    <w:link w:val="TitleCover"/>
    <w:rsid w:val="0063665D"/>
    <w:rPr>
      <w:rFonts w:ascii="Calibri" w:hAnsi="Calibri" w:cs="Calibri"/>
      <w:b/>
      <w:bCs/>
      <w:noProof/>
      <w:color w:val="36434C"/>
      <w:spacing w:val="16"/>
      <w:sz w:val="44"/>
      <w:szCs w:val="44"/>
      <w:lang w:val="en-GB"/>
    </w:rPr>
  </w:style>
  <w:style w:type="paragraph" w:customStyle="1" w:styleId="TextboxRightalined">
    <w:name w:val="Text box Right alined"/>
    <w:basedOn w:val="BodyText"/>
    <w:link w:val="TextboxRightalinedChar"/>
    <w:qFormat/>
    <w:rsid w:val="009B65D4"/>
    <w:pPr>
      <w:jc w:val="right"/>
    </w:pPr>
    <w:rPr>
      <w:rFonts w:asciiTheme="minorHAnsi" w:hAnsiTheme="minorHAnsi" w:cstheme="minorHAnsi"/>
    </w:rPr>
  </w:style>
  <w:style w:type="character" w:customStyle="1" w:styleId="PagenumberChar">
    <w:name w:val="Page number Char"/>
    <w:basedOn w:val="FooterChar"/>
    <w:link w:val="PageNumber1"/>
    <w:rsid w:val="007419F2"/>
    <w:rPr>
      <w:rFonts w:asciiTheme="minorHAnsi" w:hAnsiTheme="minorHAnsi"/>
      <w:lang w:val="nl-NL" w:eastAsia="en-US"/>
    </w:rPr>
  </w:style>
  <w:style w:type="paragraph" w:customStyle="1" w:styleId="TablesTotal">
    <w:name w:val="Tables Total"/>
    <w:basedOn w:val="Tables"/>
    <w:link w:val="TablesTotalChar"/>
    <w:qFormat/>
    <w:rsid w:val="00292DEF"/>
    <w:rPr>
      <w:b/>
      <w:bCs/>
    </w:rPr>
  </w:style>
  <w:style w:type="character" w:customStyle="1" w:styleId="TextboxRightalinedChar">
    <w:name w:val="Text box Right alined Char"/>
    <w:basedOn w:val="BodyTextChar"/>
    <w:link w:val="TextboxRightalined"/>
    <w:rsid w:val="009B65D4"/>
    <w:rPr>
      <w:rFonts w:asciiTheme="minorHAnsi" w:hAnsiTheme="minorHAnsi" w:cstheme="minorHAnsi"/>
      <w:sz w:val="22"/>
      <w:lang w:val="nl-NL" w:eastAsia="en-US" w:bidi="ar-SA"/>
    </w:rPr>
  </w:style>
  <w:style w:type="character" w:customStyle="1" w:styleId="TablesTotalChar">
    <w:name w:val="Tables Total Char"/>
    <w:basedOn w:val="TablesChar"/>
    <w:link w:val="TablesTotal"/>
    <w:rsid w:val="00292DEF"/>
    <w:rPr>
      <w:rFonts w:asciiTheme="minorHAnsi" w:hAnsiTheme="minorHAnsi" w:cstheme="minorHAnsi"/>
      <w:b/>
      <w:bCs/>
      <w:noProof/>
      <w:sz w:val="22"/>
      <w:lang w:val="en-GB" w:eastAsia="en-US"/>
    </w:rPr>
  </w:style>
  <w:style w:type="paragraph" w:customStyle="1" w:styleId="Appendix">
    <w:name w:val="Appendix"/>
    <w:basedOn w:val="Heading1"/>
    <w:link w:val="AppendixChar"/>
    <w:qFormat/>
    <w:rsid w:val="00B10219"/>
    <w:pPr>
      <w:numPr>
        <w:numId w:val="2"/>
      </w:numPr>
      <w:ind w:left="0" w:firstLine="0"/>
    </w:pPr>
  </w:style>
  <w:style w:type="character" w:customStyle="1" w:styleId="Heading1Char">
    <w:name w:val="Heading 1 Char"/>
    <w:basedOn w:val="BodyTextChar"/>
    <w:link w:val="Heading1"/>
    <w:rsid w:val="008B11B5"/>
    <w:rPr>
      <w:rFonts w:ascii="Calibri" w:hAnsi="Calibri" w:cs="Calibri"/>
      <w:b/>
      <w:bCs/>
      <w:caps/>
      <w:noProof/>
      <w:color w:val="DC2E27"/>
      <w:spacing w:val="20"/>
      <w:sz w:val="28"/>
      <w:szCs w:val="28"/>
      <w:lang w:val="nl-NL" w:eastAsia="en-US" w:bidi="ar-SA"/>
    </w:rPr>
  </w:style>
  <w:style w:type="character" w:customStyle="1" w:styleId="AppendixChar">
    <w:name w:val="Appendix Char"/>
    <w:basedOn w:val="Heading1Char"/>
    <w:link w:val="Appendix"/>
    <w:rsid w:val="00B10219"/>
    <w:rPr>
      <w:rFonts w:ascii="Calibri" w:hAnsi="Calibri" w:cs="Calibri"/>
      <w:b/>
      <w:bCs/>
      <w:caps/>
      <w:noProof/>
      <w:color w:val="DC2E27"/>
      <w:spacing w:val="20"/>
      <w:sz w:val="28"/>
      <w:szCs w:val="28"/>
      <w:lang w:val="nl-NL" w:eastAsia="en-US" w:bidi="ar-SA"/>
    </w:rPr>
  </w:style>
  <w:style w:type="table" w:styleId="TableGrid">
    <w:name w:val="Table Grid"/>
    <w:aliases w:val="Secura table"/>
    <w:basedOn w:val="TableNormal"/>
    <w:rsid w:val="005D3257"/>
    <w:rPr>
      <w:rFonts w:ascii="Calibri" w:hAnsi="Calibri"/>
      <w:sz w:val="16"/>
    </w:rPr>
    <w:tblPr/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CE242B"/>
      </w:tcPr>
    </w:tblStylePr>
    <w:tblStylePr w:type="lastRow">
      <w:rPr>
        <w:rFonts w:ascii="Calibri" w:hAnsi="Calibri"/>
        <w:b/>
        <w:color w:val="auto"/>
        <w:sz w:val="16"/>
      </w:rPr>
      <w:tblPr/>
      <w:tcPr>
        <w:shd w:val="clear" w:color="auto" w:fill="E9CDCE"/>
      </w:tcPr>
    </w:tblStylePr>
  </w:style>
  <w:style w:type="character" w:customStyle="1" w:styleId="Heading4Char">
    <w:name w:val="Heading 4 Char"/>
    <w:basedOn w:val="DefaultParagraphFont"/>
    <w:link w:val="Heading40"/>
    <w:semiHidden/>
    <w:rsid w:val="000B2D35"/>
    <w:rPr>
      <w:rFonts w:asciiTheme="majorHAnsi" w:eastAsiaTheme="majorEastAsia" w:hAnsiTheme="majorHAnsi" w:cstheme="majorBidi"/>
      <w:i/>
      <w:iCs/>
      <w:color w:val="2E74B5" w:themeColor="accent1" w:themeShade="BF"/>
      <w:lang w:val="en-GB" w:eastAsia="en-US"/>
    </w:rPr>
  </w:style>
  <w:style w:type="paragraph" w:customStyle="1" w:styleId="TOCHeader2">
    <w:name w:val="TOC Header 2"/>
    <w:basedOn w:val="TOC2"/>
    <w:next w:val="Normal"/>
    <w:link w:val="TOCHeader2Char"/>
    <w:qFormat/>
    <w:rsid w:val="002A4187"/>
    <w:rPr>
      <w:noProof/>
    </w:rPr>
  </w:style>
  <w:style w:type="character" w:customStyle="1" w:styleId="TOCHeader2Char">
    <w:name w:val="TOC Header 2 Char"/>
    <w:basedOn w:val="DefaultParagraphFont"/>
    <w:link w:val="TOCHeader2"/>
    <w:rsid w:val="002A4187"/>
    <w:rPr>
      <w:rFonts w:asciiTheme="minorHAnsi" w:hAnsiTheme="minorHAnsi"/>
      <w:i/>
      <w:iCs/>
      <w:noProof/>
      <w:lang w:val="en-GB" w:eastAsia="en-US"/>
    </w:rPr>
  </w:style>
  <w:style w:type="character" w:styleId="CommentReference">
    <w:name w:val="annotation reference"/>
    <w:basedOn w:val="DefaultParagraphFont"/>
    <w:rsid w:val="00853B2D"/>
    <w:rPr>
      <w:sz w:val="16"/>
      <w:szCs w:val="16"/>
    </w:rPr>
  </w:style>
  <w:style w:type="character" w:customStyle="1" w:styleId="fontstyle01">
    <w:name w:val="fontstyle01"/>
    <w:basedOn w:val="DefaultParagraphFont"/>
    <w:rsid w:val="006D7806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table" w:customStyle="1" w:styleId="Securatable1">
    <w:name w:val="Secura table1"/>
    <w:basedOn w:val="TableNormal"/>
    <w:next w:val="TableGrid"/>
    <w:rsid w:val="006D7806"/>
    <w:rPr>
      <w:rFonts w:ascii="Calibri" w:hAnsi="Calibri"/>
      <w:sz w:val="16"/>
    </w:rPr>
    <w:tblPr/>
    <w:tblStylePr w:type="firstRow">
      <w:rPr>
        <w:rFonts w:ascii="Calibri" w:hAnsi="Calibri"/>
        <w:b/>
        <w:color w:val="FFFFFF"/>
      </w:rPr>
      <w:tblPr/>
      <w:tcPr>
        <w:shd w:val="clear" w:color="auto" w:fill="DC272E"/>
      </w:tcPr>
    </w:tblStylePr>
    <w:tblStylePr w:type="lastRow">
      <w:rPr>
        <w:rFonts w:ascii="Calibri" w:hAnsi="Calibri"/>
        <w:b/>
        <w:color w:val="auto"/>
        <w:sz w:val="16"/>
      </w:rPr>
      <w:tblPr/>
      <w:tcPr>
        <w:shd w:val="clear" w:color="auto" w:fill="E9CDCE"/>
      </w:tcPr>
    </w:tblStylePr>
  </w:style>
  <w:style w:type="table" w:styleId="TableGridLight">
    <w:name w:val="Grid Table Light"/>
    <w:basedOn w:val="TableNormal"/>
    <w:uiPriority w:val="40"/>
    <w:rsid w:val="006D7806"/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rsid w:val="00345392"/>
    <w:pPr>
      <w:ind w:left="423"/>
    </w:pPr>
  </w:style>
  <w:style w:type="character" w:customStyle="1" w:styleId="FootnoteTextChar">
    <w:name w:val="Footnote Text Char"/>
    <w:basedOn w:val="DefaultParagraphFont"/>
    <w:link w:val="FootnoteText"/>
    <w:rsid w:val="00345392"/>
    <w:rPr>
      <w:rFonts w:asciiTheme="minorHAnsi" w:hAnsiTheme="minorHAnsi"/>
      <w:lang w:val="en-GB" w:eastAsia="en-US"/>
    </w:rPr>
  </w:style>
  <w:style w:type="character" w:styleId="FootnoteReference">
    <w:name w:val="footnote reference"/>
    <w:basedOn w:val="DefaultParagraphFont"/>
    <w:rsid w:val="00345392"/>
    <w:rPr>
      <w:vertAlign w:val="superscript"/>
    </w:rPr>
  </w:style>
  <w:style w:type="paragraph" w:styleId="CommentText">
    <w:name w:val="annotation text"/>
    <w:basedOn w:val="Normal"/>
    <w:link w:val="CommentTextChar"/>
    <w:rsid w:val="0011118F"/>
  </w:style>
  <w:style w:type="character" w:customStyle="1" w:styleId="CommentTextChar">
    <w:name w:val="Comment Text Char"/>
    <w:basedOn w:val="DefaultParagraphFont"/>
    <w:link w:val="CommentText"/>
    <w:rsid w:val="0011118F"/>
    <w:rPr>
      <w:rFonts w:asciiTheme="minorHAnsi" w:hAnsiTheme="minorHAnsi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111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1118F"/>
    <w:rPr>
      <w:rFonts w:asciiTheme="minorHAnsi" w:hAnsiTheme="minorHAnsi"/>
      <w:b/>
      <w:bCs/>
      <w:lang w:val="en-GB" w:eastAsia="en-US"/>
    </w:rPr>
  </w:style>
  <w:style w:type="paragraph" w:styleId="Revision">
    <w:name w:val="Revision"/>
    <w:hidden/>
    <w:uiPriority w:val="99"/>
    <w:semiHidden/>
    <w:rsid w:val="00FA4093"/>
    <w:rPr>
      <w:rFonts w:asciiTheme="minorHAnsi" w:hAnsiTheme="minorHAnsi"/>
      <w:lang w:val="en-GB" w:eastAsia="en-US"/>
    </w:rPr>
  </w:style>
  <w:style w:type="paragraph" w:styleId="Caption">
    <w:name w:val="caption"/>
    <w:basedOn w:val="Normal"/>
    <w:next w:val="Normal"/>
    <w:unhideWhenUsed/>
    <w:qFormat/>
    <w:rsid w:val="006838B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27E0"/>
    <w:rPr>
      <w:rFonts w:asciiTheme="minorHAnsi" w:hAnsiTheme="minorHAnsi"/>
      <w:lang w:val="en-GB" w:eastAsia="en-US"/>
    </w:rPr>
  </w:style>
  <w:style w:type="table" w:styleId="GridTable4-Accent3">
    <w:name w:val="Grid Table 4 Accent 3"/>
    <w:basedOn w:val="TableNormal"/>
    <w:uiPriority w:val="49"/>
    <w:rsid w:val="008027E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Kopteksteven">
    <w:name w:val="Koptekst even"/>
    <w:basedOn w:val="Normal"/>
    <w:uiPriority w:val="39"/>
    <w:unhideWhenUsed/>
    <w:qFormat/>
    <w:rsid w:val="008027E0"/>
    <w:pPr>
      <w:pBdr>
        <w:bottom w:val="single" w:sz="4" w:space="1" w:color="5B9BD5" w:themeColor="accent1"/>
      </w:pBdr>
      <w:tabs>
        <w:tab w:val="clear" w:pos="810"/>
      </w:tabs>
      <w:overflowPunct/>
      <w:autoSpaceDE/>
      <w:autoSpaceDN/>
      <w:adjustRightInd/>
      <w:textAlignment w:val="auto"/>
    </w:pPr>
    <w:rPr>
      <w:rFonts w:eastAsiaTheme="minorEastAsia" w:cstheme="minorBidi"/>
      <w:b/>
      <w:bCs/>
      <w:color w:val="44546A" w:themeColor="text2"/>
      <w:szCs w:val="23"/>
      <w:lang w:val="nl-NL"/>
    </w:rPr>
  </w:style>
  <w:style w:type="paragraph" w:customStyle="1" w:styleId="Voetteksteven">
    <w:name w:val="Voettekst even"/>
    <w:basedOn w:val="Normal"/>
    <w:uiPriority w:val="49"/>
    <w:unhideWhenUsed/>
    <w:rsid w:val="008027E0"/>
    <w:pPr>
      <w:pBdr>
        <w:top w:val="single" w:sz="4" w:space="1" w:color="5B9BD5" w:themeColor="accent1"/>
      </w:pBdr>
      <w:tabs>
        <w:tab w:val="clear" w:pos="810"/>
      </w:tabs>
      <w:overflowPunct/>
      <w:autoSpaceDE/>
      <w:autoSpaceDN/>
      <w:adjustRightInd/>
      <w:spacing w:after="180" w:line="264" w:lineRule="auto"/>
      <w:textAlignment w:val="auto"/>
    </w:pPr>
    <w:rPr>
      <w:rFonts w:eastAsiaTheme="minorEastAsia" w:cstheme="minorBidi"/>
      <w:color w:val="44546A" w:themeColor="text2"/>
      <w:lang w:val="nl-NL"/>
    </w:rPr>
  </w:style>
  <w:style w:type="paragraph" w:customStyle="1" w:styleId="Koptekstoneven">
    <w:name w:val="Koptekst oneven"/>
    <w:basedOn w:val="Normal"/>
    <w:uiPriority w:val="39"/>
    <w:unhideWhenUsed/>
    <w:qFormat/>
    <w:rsid w:val="008027E0"/>
    <w:pPr>
      <w:pBdr>
        <w:bottom w:val="single" w:sz="4" w:space="1" w:color="5B9BD5" w:themeColor="accent1"/>
      </w:pBdr>
      <w:tabs>
        <w:tab w:val="clear" w:pos="810"/>
      </w:tabs>
      <w:overflowPunct/>
      <w:autoSpaceDE/>
      <w:autoSpaceDN/>
      <w:adjustRightInd/>
      <w:jc w:val="right"/>
      <w:textAlignment w:val="auto"/>
    </w:pPr>
    <w:rPr>
      <w:rFonts w:eastAsiaTheme="minorEastAsia" w:cstheme="minorBidi"/>
      <w:b/>
      <w:bCs/>
      <w:color w:val="44546A" w:themeColor="text2"/>
      <w:szCs w:val="23"/>
      <w:lang w:val="nl-NL"/>
    </w:rPr>
  </w:style>
  <w:style w:type="paragraph" w:customStyle="1" w:styleId="Voettekstoneven">
    <w:name w:val="Voettekst oneven"/>
    <w:basedOn w:val="Normal"/>
    <w:uiPriority w:val="39"/>
    <w:unhideWhenUsed/>
    <w:qFormat/>
    <w:rsid w:val="008027E0"/>
    <w:pPr>
      <w:pBdr>
        <w:top w:val="single" w:sz="4" w:space="1" w:color="5B9BD5" w:themeColor="accent1"/>
      </w:pBdr>
      <w:tabs>
        <w:tab w:val="clear" w:pos="810"/>
      </w:tabs>
      <w:overflowPunct/>
      <w:autoSpaceDE/>
      <w:autoSpaceDN/>
      <w:adjustRightInd/>
      <w:spacing w:after="180" w:line="264" w:lineRule="auto"/>
      <w:jc w:val="right"/>
      <w:textAlignment w:val="auto"/>
    </w:pPr>
    <w:rPr>
      <w:rFonts w:eastAsiaTheme="minorEastAsia" w:cstheme="minorBidi"/>
      <w:color w:val="44546A" w:themeColor="text2"/>
      <w:lang w:val="nl-NL"/>
    </w:rPr>
  </w:style>
  <w:style w:type="table" w:styleId="GridTable1Light">
    <w:name w:val="Grid Table 1 Light"/>
    <w:basedOn w:val="TableNormal"/>
    <w:uiPriority w:val="46"/>
    <w:rsid w:val="008027E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8027E0"/>
    <w:rPr>
      <w:rFonts w:asciiTheme="minorHAnsi" w:eastAsiaTheme="minorHAnsi" w:hAnsiTheme="minorHAnsi" w:cstheme="minorBidi"/>
      <w:sz w:val="22"/>
      <w:szCs w:val="22"/>
      <w:lang w:val="nl-NL"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27E0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8027E0"/>
  </w:style>
  <w:style w:type="character" w:customStyle="1" w:styleId="jlqj4b">
    <w:name w:val="jlqj4b"/>
    <w:basedOn w:val="DefaultParagraphFont"/>
    <w:rsid w:val="008027E0"/>
  </w:style>
  <w:style w:type="character" w:customStyle="1" w:styleId="viiyi">
    <w:name w:val="viiyi"/>
    <w:basedOn w:val="DefaultParagraphFont"/>
    <w:rsid w:val="008027E0"/>
  </w:style>
  <w:style w:type="character" w:styleId="Strong">
    <w:name w:val="Strong"/>
    <w:basedOn w:val="DefaultParagraphFont"/>
    <w:uiPriority w:val="22"/>
    <w:qFormat/>
    <w:rsid w:val="008027E0"/>
    <w:rPr>
      <w:b/>
      <w:bCs/>
    </w:rPr>
  </w:style>
  <w:style w:type="paragraph" w:styleId="NoSpacing">
    <w:name w:val="No Spacing"/>
    <w:uiPriority w:val="1"/>
    <w:qFormat/>
    <w:rsid w:val="008027E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xxmsonormal">
    <w:name w:val="x_xmsonormal"/>
    <w:basedOn w:val="Normal"/>
    <w:rsid w:val="00154559"/>
    <w:pPr>
      <w:tabs>
        <w:tab w:val="clear" w:pos="810"/>
      </w:tabs>
      <w:overflowPunct/>
      <w:autoSpaceDE/>
      <w:autoSpaceDN/>
      <w:adjustRightInd/>
      <w:textAlignment w:val="auto"/>
    </w:pPr>
    <w:rPr>
      <w:rFonts w:ascii="Calibri" w:eastAsiaTheme="minorHAnsi" w:hAnsi="Calibri" w:cs="Calibri"/>
      <w:sz w:val="22"/>
      <w:szCs w:val="22"/>
    </w:rPr>
  </w:style>
  <w:style w:type="paragraph" w:customStyle="1" w:styleId="xxmsolistparagraph">
    <w:name w:val="x_xmsolistparagraph"/>
    <w:basedOn w:val="Normal"/>
    <w:rsid w:val="00154559"/>
    <w:pPr>
      <w:tabs>
        <w:tab w:val="clear" w:pos="810"/>
      </w:tabs>
      <w:overflowPunct/>
      <w:autoSpaceDE/>
      <w:autoSpaceDN/>
      <w:adjustRightInd/>
      <w:ind w:left="720"/>
      <w:textAlignment w:val="auto"/>
    </w:pPr>
    <w:rPr>
      <w:rFonts w:ascii="Calibri" w:eastAsiaTheme="minorHAnsi" w:hAnsi="Calibri" w:cs="Calibri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0C603E"/>
    <w:rPr>
      <w:rFonts w:asciiTheme="majorHAnsi" w:eastAsiaTheme="majorEastAsia" w:hAnsiTheme="majorHAnsi" w:cstheme="majorBidi"/>
      <w:color w:val="2E74B5" w:themeColor="accent1" w:themeShade="BF"/>
      <w:lang w:val="en-GB" w:eastAsia="en-US"/>
    </w:rPr>
  </w:style>
  <w:style w:type="paragraph" w:customStyle="1" w:styleId="code-line">
    <w:name w:val="code-line"/>
    <w:basedOn w:val="Normal"/>
    <w:rsid w:val="000C603E"/>
    <w:pPr>
      <w:tabs>
        <w:tab w:val="clear" w:pos="810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eastAsiaTheme="minorHAnsi" w:hAnsi="Calibri" w:cs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0C603E"/>
    <w:rPr>
      <w:i/>
      <w:iCs/>
    </w:rPr>
  </w:style>
  <w:style w:type="table" w:styleId="PlainTable3">
    <w:name w:val="Plain Table 3"/>
    <w:basedOn w:val="TableNormal"/>
    <w:uiPriority w:val="43"/>
    <w:rsid w:val="00AB5C0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cf01">
    <w:name w:val="cf01"/>
    <w:basedOn w:val="DefaultParagraphFont"/>
    <w:rsid w:val="00294481"/>
    <w:rPr>
      <w:rFonts w:ascii="Segoe UI" w:hAnsi="Segoe UI" w:cs="Segoe UI" w:hint="default"/>
      <w:sz w:val="18"/>
      <w:szCs w:val="18"/>
    </w:rPr>
  </w:style>
  <w:style w:type="character" w:customStyle="1" w:styleId="rynqvb">
    <w:name w:val="rynqvb"/>
    <w:basedOn w:val="DefaultParagraphFont"/>
    <w:rsid w:val="00FF3815"/>
  </w:style>
  <w:style w:type="character" w:customStyle="1" w:styleId="hwtze">
    <w:name w:val="hwtze"/>
    <w:basedOn w:val="DefaultParagraphFont"/>
    <w:rsid w:val="00FF3815"/>
  </w:style>
  <w:style w:type="character" w:styleId="UnresolvedMention">
    <w:name w:val="Unresolved Mention"/>
    <w:basedOn w:val="DefaultParagraphFont"/>
    <w:uiPriority w:val="99"/>
    <w:semiHidden/>
    <w:unhideWhenUsed/>
    <w:rsid w:val="00717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0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ecurAir/SecurAi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DC2E27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03BD9B1A597B4FBFFF73B8AFC244E0" ma:contentTypeVersion="5" ma:contentTypeDescription="Een nieuw document maken." ma:contentTypeScope="" ma:versionID="13bac0481402f1b46f5e4d3a832a29ec">
  <xsd:schema xmlns:xsd="http://www.w3.org/2001/XMLSchema" xmlns:xs="http://www.w3.org/2001/XMLSchema" xmlns:p="http://schemas.microsoft.com/office/2006/metadata/properties" xmlns:ns3="11b8dbf9-b7fd-4b43-8844-d5a834f8d10d" xmlns:ns4="dedef71b-a3c5-44ab-85e4-565127726a96" targetNamespace="http://schemas.microsoft.com/office/2006/metadata/properties" ma:root="true" ma:fieldsID="5ed612a7f85569eef14db18b875712fe" ns3:_="" ns4:_="">
    <xsd:import namespace="11b8dbf9-b7fd-4b43-8844-d5a834f8d10d"/>
    <xsd:import namespace="dedef71b-a3c5-44ab-85e4-565127726a9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8dbf9-b7fd-4b43-8844-d5a834f8d1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ef71b-a3c5-44ab-85e4-565127726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39274-303A-43DF-8DCD-BEF950FC7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047776-F13A-4886-AA18-3C3412F53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8dbf9-b7fd-4b43-8844-d5a834f8d10d"/>
    <ds:schemaRef ds:uri="dedef71b-a3c5-44ab-85e4-565127726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5E2F70-ED8E-4225-9483-92A047C7DE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9F287A-A9DF-47CF-9697-E17A3987A1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Year Plan 2023</vt:lpstr>
      <vt:lpstr>Proposal Secura</vt:lpstr>
    </vt:vector>
  </TitlesOfParts>
  <Manager/>
  <Company>Secura B.V.</Company>
  <LinksUpToDate>false</LinksUpToDate>
  <CharactersWithSpaces>2361</CharactersWithSpaces>
  <SharedDoc>false</SharedDoc>
  <HyperlinkBase/>
  <HLinks>
    <vt:vector size="48" baseType="variant"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_Toc328392929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_Toc328392928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_Toc328392927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_Toc328392926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_Toc328392925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_Toc328392924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_Toc328392923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_Toc328392922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Plan 2023</dc:title>
  <dc:subject/>
  <dc:creator>Sjoerd.Peerlkamp@secura.com</dc:creator>
  <cp:keywords/>
  <dc:description/>
  <cp:lastModifiedBy>Sjoerd Peerlkamp | Secura</cp:lastModifiedBy>
  <cp:revision>5</cp:revision>
  <cp:lastPrinted>2022-12-15T19:10:00Z</cp:lastPrinted>
  <dcterms:created xsi:type="dcterms:W3CDTF">2022-12-15T18:16:00Z</dcterms:created>
  <dcterms:modified xsi:type="dcterms:W3CDTF">2022-12-15T19:12:00Z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&lt;&lt;Customer&gt;&gt;</vt:lpwstr>
  </property>
  <property fmtid="{D5CDD505-2E9C-101B-9397-08002B2CF9AE}" pid="3" name="Contact Name">
    <vt:lpwstr>MT</vt:lpwstr>
  </property>
  <property fmtid="{D5CDD505-2E9C-101B-9397-08002B2CF9AE}" pid="4" name="Account Manager">
    <vt:lpwstr>&lt;&lt;Account Manager&gt;&gt;</vt:lpwstr>
  </property>
  <property fmtid="{D5CDD505-2E9C-101B-9397-08002B2CF9AE}" pid="5" name="Meeting Date">
    <vt:lpwstr>Oct 2021</vt:lpwstr>
  </property>
  <property fmtid="{D5CDD505-2E9C-101B-9397-08002B2CF9AE}" pid="6" name="Version Number">
    <vt:lpwstr>0.1</vt:lpwstr>
  </property>
  <property fmtid="{D5CDD505-2E9C-101B-9397-08002B2CF9AE}" pid="7" name="Date">
    <vt:lpwstr>Oct 15, 2022</vt:lpwstr>
  </property>
  <property fmtid="{D5CDD505-2E9C-101B-9397-08002B2CF9AE}" pid="8" name="Full Customer Entity">
    <vt:lpwstr>&lt;&lt;Full Customer Entity&gt;&gt;</vt:lpwstr>
  </property>
  <property fmtid="{D5CDD505-2E9C-101B-9397-08002B2CF9AE}" pid="9" name="Amount of Scans">
    <vt:lpwstr>6</vt:lpwstr>
  </property>
  <property fmtid="{D5CDD505-2E9C-101B-9397-08002B2CF9AE}" pid="10" name="Subject">
    <vt:lpwstr>Unlocking the potential</vt:lpwstr>
  </property>
  <property fmtid="{D5CDD505-2E9C-101B-9397-08002B2CF9AE}" pid="11" name="ContentTypeId">
    <vt:lpwstr>0x010100D003BD9B1A597B4FBFFF73B8AFC244E0</vt:lpwstr>
  </property>
</Properties>
</file>